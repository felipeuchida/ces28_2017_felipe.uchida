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FC4" w:rsidRPr="0035063A" w:rsidRDefault="00A22FC4" w:rsidP="00263430">
      <w:pPr>
        <w:pStyle w:val="Padro"/>
        <w:jc w:val="center"/>
        <w:rPr>
          <w:rFonts w:ascii="Chalkboard" w:hAnsi="Chalkboard" w:cs="Chalkboard"/>
          <w:b/>
          <w:bCs/>
        </w:rPr>
      </w:pPr>
      <w:r w:rsidRPr="0035063A">
        <w:rPr>
          <w:rFonts w:ascii="Chalkboard" w:hAnsi="Chalkboard" w:cs="Chalkboard"/>
          <w:b/>
          <w:bCs/>
        </w:rPr>
        <w:t>CES – 28 Introdução à Engenharia de Software</w:t>
      </w:r>
    </w:p>
    <w:p w:rsidR="00A22FC4" w:rsidRPr="00A13A1E" w:rsidRDefault="00A22FC4" w:rsidP="00263430">
      <w:pPr>
        <w:pStyle w:val="Padro"/>
        <w:jc w:val="center"/>
        <w:rPr>
          <w:rFonts w:ascii="Chalkboard" w:hAnsi="Chalkboard" w:cs="Chalkboard"/>
          <w:b/>
          <w:bCs/>
          <w:color w:val="660066"/>
        </w:rPr>
      </w:pPr>
      <w:proofErr w:type="spellStart"/>
      <w:r w:rsidRPr="00A13A1E">
        <w:rPr>
          <w:rFonts w:ascii="Chalkboard" w:hAnsi="Chalkboard" w:cs="Chalkboard"/>
          <w:b/>
          <w:bCs/>
          <w:color w:val="660066"/>
        </w:rPr>
        <w:t>WebQuest</w:t>
      </w:r>
      <w:proofErr w:type="spellEnd"/>
    </w:p>
    <w:p w:rsidR="00A22FC4" w:rsidRPr="00A13A1E" w:rsidRDefault="00A22FC4" w:rsidP="00263430">
      <w:pPr>
        <w:pStyle w:val="Padro"/>
        <w:jc w:val="center"/>
        <w:rPr>
          <w:rFonts w:ascii="Chalkboard" w:hAnsi="Chalkboard" w:cs="Chalkboard"/>
          <w:b/>
          <w:bCs/>
          <w:color w:val="660066"/>
        </w:rPr>
      </w:pPr>
      <w:r w:rsidRPr="00A13A1E">
        <w:rPr>
          <w:rFonts w:ascii="Chalkboard" w:hAnsi="Chalkboard" w:cs="Chalkboard"/>
          <w:b/>
          <w:bCs/>
          <w:color w:val="660066"/>
        </w:rPr>
        <w:t>Padrão Fachada/</w:t>
      </w:r>
      <w:proofErr w:type="spellStart"/>
      <w:r w:rsidRPr="00A13A1E">
        <w:rPr>
          <w:rFonts w:ascii="Chalkboard" w:hAnsi="Chalkboard" w:cs="Chalkboard"/>
          <w:b/>
          <w:bCs/>
          <w:color w:val="660066"/>
        </w:rPr>
        <w:t>Façade</w:t>
      </w:r>
      <w:proofErr w:type="spellEnd"/>
      <w:r w:rsidRPr="00A13A1E">
        <w:rPr>
          <w:rFonts w:ascii="Chalkboard" w:hAnsi="Chalkboard" w:cs="Chalkboard"/>
          <w:b/>
          <w:bCs/>
          <w:color w:val="660066"/>
        </w:rPr>
        <w:t>/</w:t>
      </w:r>
      <w:proofErr w:type="spellStart"/>
      <w:r w:rsidRPr="00A13A1E">
        <w:rPr>
          <w:rFonts w:ascii="Chalkboard" w:hAnsi="Chalkboard" w:cs="Chalkboard"/>
          <w:b/>
          <w:bCs/>
          <w:color w:val="660066"/>
        </w:rPr>
        <w:t>Facade</w:t>
      </w:r>
      <w:proofErr w:type="spellEnd"/>
    </w:p>
    <w:p w:rsidR="00A22FC4" w:rsidRPr="0035063A" w:rsidRDefault="00A22FC4" w:rsidP="00263430">
      <w:pPr>
        <w:pStyle w:val="Padro"/>
        <w:jc w:val="center"/>
        <w:rPr>
          <w:rFonts w:ascii="Chalkboard" w:hAnsi="Chalkboard" w:cs="Chalkboard"/>
          <w:b/>
          <w:bCs/>
        </w:rPr>
      </w:pPr>
      <w:proofErr w:type="spellStart"/>
      <w:r w:rsidRPr="0035063A">
        <w:rPr>
          <w:rFonts w:ascii="Chalkboard" w:hAnsi="Chalkboard" w:cs="Chalkboard"/>
          <w:b/>
          <w:bCs/>
        </w:rPr>
        <w:t>Refatoração</w:t>
      </w:r>
      <w:proofErr w:type="spellEnd"/>
      <w:r w:rsidRPr="0035063A">
        <w:rPr>
          <w:rFonts w:ascii="Chalkboard" w:hAnsi="Chalkboard" w:cs="Chalkboard"/>
          <w:b/>
          <w:bCs/>
        </w:rPr>
        <w:t>/</w:t>
      </w:r>
      <w:proofErr w:type="spellStart"/>
      <w:r w:rsidRPr="0035063A">
        <w:rPr>
          <w:rFonts w:ascii="Chalkboard" w:hAnsi="Chalkboard" w:cs="Chalkboard"/>
          <w:b/>
          <w:bCs/>
        </w:rPr>
        <w:t>LoD</w:t>
      </w:r>
      <w:proofErr w:type="spellEnd"/>
      <w:r w:rsidRPr="0035063A">
        <w:rPr>
          <w:rFonts w:ascii="Chalkboard" w:hAnsi="Chalkboard" w:cs="Chalkboard"/>
          <w:b/>
          <w:bCs/>
        </w:rPr>
        <w:t xml:space="preserve">/GRASP/Design </w:t>
      </w:r>
      <w:proofErr w:type="spellStart"/>
      <w:r w:rsidRPr="0035063A">
        <w:rPr>
          <w:rFonts w:ascii="Chalkboard" w:hAnsi="Chalkboard" w:cs="Chalkboard"/>
          <w:b/>
          <w:bCs/>
        </w:rPr>
        <w:t>Patterns</w:t>
      </w:r>
      <w:proofErr w:type="spellEnd"/>
    </w:p>
    <w:p w:rsidR="00A22FC4" w:rsidRPr="0035063A" w:rsidRDefault="00A22FC4">
      <w:pPr>
        <w:pStyle w:val="Padro"/>
        <w:jc w:val="both"/>
        <w:rPr>
          <w:rFonts w:ascii="Chalkboard" w:hAnsi="Chalkboard" w:cs="Chalkboard"/>
          <w:color w:val="FF0000"/>
        </w:rPr>
      </w:pPr>
      <w:r w:rsidRPr="0035063A">
        <w:rPr>
          <w:rFonts w:ascii="Chalkboard" w:hAnsi="Chalkboard" w:cs="Chalkboard"/>
          <w:color w:val="FF0000"/>
        </w:rPr>
        <w:t xml:space="preserve">Nomes da Dupla: </w:t>
      </w:r>
    </w:p>
    <w:p w:rsidR="00A22FC4" w:rsidRPr="00671E17" w:rsidRDefault="00A22FC4">
      <w:pPr>
        <w:pStyle w:val="Padro"/>
        <w:rPr>
          <w:rFonts w:ascii="Chalkboard" w:hAnsi="Chalkboard" w:cs="Chalkboard"/>
          <w:b/>
          <w:bCs/>
        </w:rPr>
      </w:pPr>
      <w:r w:rsidRPr="00671E17">
        <w:rPr>
          <w:rFonts w:ascii="Chalkboard" w:hAnsi="Chalkboard" w:cs="Chalkboard"/>
          <w:b/>
          <w:bCs/>
        </w:rPr>
        <w:t xml:space="preserve"> [</w:t>
      </w:r>
      <w:r w:rsidRPr="00671E17">
        <w:rPr>
          <w:rFonts w:ascii="Chalkboard" w:hAnsi="Chalkboard" w:cs="Chalkboard"/>
          <w:b/>
          <w:bCs/>
          <w:smallCaps/>
        </w:rPr>
        <w:t>Conhecimento</w:t>
      </w:r>
      <w:r w:rsidRPr="00671E17">
        <w:rPr>
          <w:rFonts w:ascii="Chalkboard" w:hAnsi="Chalkboard" w:cs="Chalkboard"/>
          <w:b/>
          <w:bCs/>
        </w:rPr>
        <w:t>]</w:t>
      </w:r>
    </w:p>
    <w:p w:rsidR="00A22FC4" w:rsidRPr="00671E17" w:rsidRDefault="00A22FC4">
      <w:pPr>
        <w:pStyle w:val="Padro"/>
        <w:autoSpaceDE w:val="0"/>
        <w:rPr>
          <w:rFonts w:ascii="Chalkboard" w:hAnsi="Chalkboard" w:cs="Chalkboard"/>
          <w:lang w:eastAsia="ar-SA"/>
        </w:rPr>
      </w:pPr>
    </w:p>
    <w:p w:rsidR="00A22FC4" w:rsidRPr="00671E17" w:rsidRDefault="00A22FC4">
      <w:pPr>
        <w:pStyle w:val="Padro"/>
        <w:rPr>
          <w:rFonts w:ascii="Chalkboard" w:hAnsi="Chalkboard" w:cs="Chalkboard"/>
          <w:sz w:val="28"/>
          <w:szCs w:val="28"/>
          <w:lang w:eastAsia="ar-SA"/>
        </w:rPr>
      </w:pPr>
      <w:r w:rsidRPr="00671E17">
        <w:rPr>
          <w:rFonts w:ascii="Chalkboard" w:hAnsi="Chalkboard" w:cs="Chalkboard"/>
          <w:sz w:val="28"/>
          <w:szCs w:val="28"/>
          <w:lang w:eastAsia="ar-SA"/>
        </w:rPr>
        <w:t xml:space="preserve">O Padrão </w:t>
      </w:r>
      <w:proofErr w:type="spellStart"/>
      <w:r w:rsidRPr="00671E17">
        <w:rPr>
          <w:rFonts w:ascii="Chalkboard" w:hAnsi="Chalkboard" w:cs="Chalkboard"/>
          <w:sz w:val="28"/>
          <w:szCs w:val="28"/>
          <w:lang w:eastAsia="ar-SA"/>
        </w:rPr>
        <w:t>Façade</w:t>
      </w:r>
      <w:proofErr w:type="spellEnd"/>
    </w:p>
    <w:p w:rsidR="00A22FC4" w:rsidRPr="00671E17" w:rsidRDefault="00A22FC4">
      <w:pPr>
        <w:pStyle w:val="Padro"/>
        <w:autoSpaceDE w:val="0"/>
        <w:rPr>
          <w:rFonts w:ascii="Chalkboard" w:hAnsi="Chalkboard" w:cs="Chalkboard"/>
          <w:sz w:val="28"/>
          <w:szCs w:val="28"/>
          <w:lang w:eastAsia="ar-SA"/>
        </w:rPr>
      </w:pPr>
    </w:p>
    <w:p w:rsidR="00A22FC4" w:rsidRPr="00671E17" w:rsidRDefault="00A22FC4" w:rsidP="00346431">
      <w:pPr>
        <w:pStyle w:val="Padro"/>
        <w:jc w:val="both"/>
        <w:rPr>
          <w:rFonts w:ascii="Chalkboard" w:hAnsi="Chalkboard" w:cs="Chalkboard"/>
          <w:lang w:eastAsia="ar-SA"/>
        </w:rPr>
      </w:pPr>
      <w:r w:rsidRPr="00671E17">
        <w:rPr>
          <w:rFonts w:ascii="Chalkboard" w:hAnsi="Chalkboard" w:cs="Chalkboard"/>
          <w:lang w:eastAsia="ar-SA"/>
        </w:rPr>
        <w:t>Em padrões de projeto de software, um</w:t>
      </w:r>
      <w:r>
        <w:rPr>
          <w:rFonts w:ascii="Chalkboard" w:hAnsi="Chalkboard" w:cs="Chalkboard"/>
          <w:lang w:eastAsia="ar-SA"/>
        </w:rPr>
        <w:t>a</w:t>
      </w:r>
      <w:r w:rsidRPr="00671E17">
        <w:rPr>
          <w:rFonts w:ascii="Chalkboard" w:hAnsi="Chalkboard" w:cs="Chalkboard"/>
          <w:lang w:eastAsia="ar-SA"/>
        </w:rPr>
        <w:t xml:space="preserve">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 fachada em francês</w:t>
      </w:r>
      <w:r>
        <w:rPr>
          <w:rFonts w:ascii="Chalkboard" w:hAnsi="Chalkboard" w:cs="Chalkboard"/>
          <w:lang w:eastAsia="ar-SA"/>
        </w:rPr>
        <w:t>/inglês, e é uma das poucas palavras com “ç” em inglês</w:t>
      </w:r>
      <w:r w:rsidRPr="00671E17">
        <w:rPr>
          <w:rFonts w:ascii="Chalkboard" w:hAnsi="Chalkboard" w:cs="Chalkboard"/>
          <w:lang w:eastAsia="ar-SA"/>
        </w:rPr>
        <w:t xml:space="preserve"> – é um objeto que disponibiliza uma interface para uma grande quantidade de funcionalidades de uma API, por exemplo. Um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permite o seguinte:</w:t>
      </w:r>
    </w:p>
    <w:p w:rsidR="00A22FC4" w:rsidRPr="00671E17" w:rsidRDefault="00A22FC4"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Tornar uma biblioteca de software mais fácil de entender e usar.</w:t>
      </w:r>
    </w:p>
    <w:p w:rsidR="00A22FC4" w:rsidRPr="00671E17" w:rsidRDefault="00A22FC4"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Tornar o código que utiliza esta biblioteca mais fácil de entender.</w:t>
      </w:r>
    </w:p>
    <w:p w:rsidR="00A22FC4" w:rsidRDefault="00A22FC4"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Reduzir as dependências em relação às características internas de uma biblioteca, trazendo flexibilidad</w:t>
      </w:r>
      <w:r>
        <w:rPr>
          <w:rFonts w:ascii="Chalkboard" w:hAnsi="Chalkboard" w:cs="Chalkboard"/>
          <w:lang w:eastAsia="ar-SA"/>
        </w:rPr>
        <w:t>e no desenvolvimento do sistema.</w:t>
      </w:r>
    </w:p>
    <w:p w:rsidR="00A22FC4" w:rsidRPr="00671E17" w:rsidRDefault="00A22FC4" w:rsidP="004A4A5F">
      <w:pPr>
        <w:pStyle w:val="Padro"/>
        <w:numPr>
          <w:ilvl w:val="0"/>
          <w:numId w:val="6"/>
        </w:numPr>
        <w:jc w:val="both"/>
        <w:rPr>
          <w:rFonts w:ascii="Chalkboard" w:hAnsi="Chalkboard" w:cs="Chalkboard"/>
          <w:lang w:eastAsia="ar-SA"/>
        </w:rPr>
      </w:pPr>
      <w:r>
        <w:rPr>
          <w:rFonts w:ascii="Chalkboard" w:hAnsi="Chalkboard" w:cs="Chalkboard"/>
          <w:lang w:eastAsia="ar-SA"/>
        </w:rPr>
        <w:t>E</w:t>
      </w:r>
      <w:r w:rsidRPr="00671E17">
        <w:rPr>
          <w:rFonts w:ascii="Chalkboard" w:hAnsi="Chalkboard" w:cs="Chalkboard"/>
          <w:lang w:eastAsia="ar-SA"/>
        </w:rPr>
        <w:t>nvol</w:t>
      </w:r>
      <w:r>
        <w:rPr>
          <w:rFonts w:ascii="Chalkboard" w:hAnsi="Chalkboard" w:cs="Chalkboard"/>
          <w:lang w:eastAsia="ar-SA"/>
        </w:rPr>
        <w:t>ver uma interface mal desenhada</w:t>
      </w:r>
      <w:r w:rsidRPr="00671E17">
        <w:rPr>
          <w:rFonts w:ascii="Chalkboard" w:hAnsi="Chalkboard" w:cs="Chalkboard"/>
          <w:lang w:eastAsia="ar-SA"/>
        </w:rPr>
        <w:t xml:space="preserve"> com uma interface melhor definida.</w:t>
      </w:r>
    </w:p>
    <w:p w:rsidR="00A22FC4" w:rsidRPr="00671E17" w:rsidRDefault="00A22FC4" w:rsidP="004A4A5F">
      <w:pPr>
        <w:pStyle w:val="Padro"/>
        <w:jc w:val="both"/>
        <w:rPr>
          <w:rFonts w:ascii="Chalkboard" w:hAnsi="Chalkboard" w:cs="Chalkboard"/>
          <w:lang w:eastAsia="ar-SA"/>
        </w:rPr>
      </w:pPr>
    </w:p>
    <w:p w:rsidR="00A22FC4" w:rsidRPr="00671E17" w:rsidRDefault="00A22FC4" w:rsidP="004A4A5F">
      <w:pPr>
        <w:pStyle w:val="Padro"/>
        <w:jc w:val="both"/>
        <w:rPr>
          <w:rFonts w:ascii="Chalkboard" w:hAnsi="Chalkboard" w:cs="Chalkboard"/>
          <w:lang w:eastAsia="ar-SA"/>
        </w:rPr>
      </w:pPr>
      <w:r w:rsidRPr="00671E17">
        <w:rPr>
          <w:rFonts w:ascii="Chalkboard" w:hAnsi="Chalkboard" w:cs="Chalkboard"/>
          <w:lang w:eastAsia="ar-SA"/>
        </w:rPr>
        <w:t>Um</w:t>
      </w:r>
      <w:r>
        <w:rPr>
          <w:rFonts w:ascii="Chalkboard" w:hAnsi="Chalkboard" w:cs="Chalkboard"/>
          <w:lang w:eastAsia="ar-SA"/>
        </w:rPr>
        <w:t>a</w:t>
      </w:r>
      <w:r w:rsidRPr="00671E17">
        <w:rPr>
          <w:rFonts w:ascii="Chalkboard" w:hAnsi="Chalkboard" w:cs="Chalkboard"/>
          <w:lang w:eastAsia="ar-SA"/>
        </w:rPr>
        <w:t xml:space="preserve">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é um padrão de projeto (design </w:t>
      </w:r>
      <w:proofErr w:type="spellStart"/>
      <w:r w:rsidRPr="00671E17">
        <w:rPr>
          <w:rFonts w:ascii="Chalkboard" w:hAnsi="Chalkboard" w:cs="Chalkboard"/>
          <w:lang w:eastAsia="ar-SA"/>
        </w:rPr>
        <w:t>pattern</w:t>
      </w:r>
      <w:proofErr w:type="spellEnd"/>
      <w:r w:rsidRPr="00671E17">
        <w:rPr>
          <w:rFonts w:ascii="Chalkboard" w:hAnsi="Chalkboard" w:cs="Chalkboard"/>
          <w:lang w:eastAsia="ar-SA"/>
        </w:rPr>
        <w:t xml:space="preserve">) do tipo estrutural. Os </w:t>
      </w:r>
      <w:proofErr w:type="spellStart"/>
      <w:r w:rsidRPr="00671E17">
        <w:rPr>
          <w:rFonts w:ascii="Chalkboard" w:hAnsi="Chalkboard" w:cs="Chalkboard"/>
          <w:lang w:eastAsia="ar-SA"/>
        </w:rPr>
        <w:t>façades</w:t>
      </w:r>
      <w:proofErr w:type="spellEnd"/>
      <w:r w:rsidRPr="00671E17">
        <w:rPr>
          <w:rFonts w:ascii="Chalkboard" w:hAnsi="Chalkboard" w:cs="Chalkboard"/>
          <w:lang w:eastAsia="ar-SA"/>
        </w:rPr>
        <w:t xml:space="preserve"> são muito comuns em projetos orientados a objeto. Por exemplo, a biblioteca padrão da linguagem Java contém dúzias de classes para processamento do arquivo fonte de um caractere, geração do seu desenho geométrico e dos pixels que formam este caractere. Entretanto, a maioria dos programadores Java não se preocupam com esses detalhes, pois a biblioteca contém as classes do tipo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Font</w:t>
      </w:r>
      <w:proofErr w:type="spellEnd"/>
      <w:r w:rsidRPr="00671E17">
        <w:rPr>
          <w:rFonts w:ascii="Chalkboard" w:hAnsi="Chalkboard" w:cs="Chalkboard"/>
          <w:lang w:eastAsia="ar-SA"/>
        </w:rPr>
        <w:t xml:space="preserve"> e </w:t>
      </w:r>
      <w:proofErr w:type="spellStart"/>
      <w:r w:rsidRPr="00671E17">
        <w:rPr>
          <w:rFonts w:ascii="Chalkboard" w:hAnsi="Chalkboard" w:cs="Chalkboard"/>
          <w:lang w:eastAsia="ar-SA"/>
        </w:rPr>
        <w:t>Graphics</w:t>
      </w:r>
      <w:proofErr w:type="spellEnd"/>
      <w:r w:rsidRPr="00671E17">
        <w:rPr>
          <w:rFonts w:ascii="Chalkboard" w:hAnsi="Chalkboard" w:cs="Chalkboard"/>
          <w:lang w:eastAsia="ar-SA"/>
        </w:rPr>
        <w:t>) que oferecem métodos simples para as operações relacionadas com fontes.</w:t>
      </w:r>
    </w:p>
    <w:p w:rsidR="00A22FC4" w:rsidRPr="00671E17" w:rsidRDefault="00A22FC4">
      <w:pPr>
        <w:pStyle w:val="Padro"/>
        <w:jc w:val="both"/>
        <w:rPr>
          <w:rFonts w:ascii="Chalkboard" w:hAnsi="Chalkboard" w:cs="Chalkboard"/>
          <w:lang w:eastAsia="ar-SA"/>
        </w:rPr>
      </w:pPr>
    </w:p>
    <w:p w:rsidR="00A22FC4" w:rsidRPr="00671E17" w:rsidRDefault="00A22FC4">
      <w:pPr>
        <w:pStyle w:val="Padro"/>
        <w:rPr>
          <w:rFonts w:ascii="Chalkboard" w:hAnsi="Chalkboard" w:cs="Chalkboard"/>
          <w:sz w:val="28"/>
          <w:szCs w:val="28"/>
          <w:lang w:eastAsia="ar-SA"/>
        </w:rPr>
      </w:pPr>
      <w:r w:rsidRPr="00671E17">
        <w:rPr>
          <w:rFonts w:ascii="Chalkboard" w:hAnsi="Chalkboard" w:cs="Chalkboard"/>
          <w:sz w:val="28"/>
          <w:szCs w:val="28"/>
          <w:lang w:eastAsia="ar-SA"/>
        </w:rPr>
        <w:t>Quando é usado?</w:t>
      </w:r>
    </w:p>
    <w:p w:rsidR="00A22FC4" w:rsidRPr="00671E17" w:rsidRDefault="00A22FC4">
      <w:pPr>
        <w:pStyle w:val="Padro"/>
        <w:tabs>
          <w:tab w:val="left" w:pos="720"/>
        </w:tabs>
        <w:autoSpaceDE w:val="0"/>
        <w:rPr>
          <w:rFonts w:ascii="Chalkboard" w:hAnsi="Chalkboard" w:cs="Chalkboard"/>
          <w:sz w:val="28"/>
          <w:szCs w:val="28"/>
          <w:lang w:eastAsia="ar-SA"/>
        </w:rPr>
      </w:pPr>
    </w:p>
    <w:p w:rsidR="00A22FC4" w:rsidRPr="00671E17" w:rsidRDefault="00A22FC4" w:rsidP="00EA005D">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Criação de interfaces mais simples para um ou mais subsistemas complexos.</w:t>
      </w:r>
    </w:p>
    <w:p w:rsidR="00A22FC4" w:rsidRPr="00671E17" w:rsidRDefault="00A22FC4" w:rsidP="00EA005D">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Redução de dependência entre o cliente e as classes existentes nos subsistemas, ocasionando a redução da coesão do sistema.</w:t>
      </w:r>
    </w:p>
    <w:p w:rsidR="00A22FC4" w:rsidRPr="003D4C03" w:rsidRDefault="00A22FC4" w:rsidP="003D4C03">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Criação de sistemas em camadas. Este padrão provê o ponto de entrada para cada camada (nível) do subsistema.</w:t>
      </w:r>
    </w:p>
    <w:p w:rsidR="00A22FC4" w:rsidRPr="00671E17" w:rsidRDefault="00A22FC4">
      <w:pPr>
        <w:pStyle w:val="Padro"/>
        <w:autoSpaceDE w:val="0"/>
        <w:jc w:val="both"/>
        <w:rPr>
          <w:rFonts w:ascii="Chalkboard" w:hAnsi="Chalkboard" w:cs="Chalkboard"/>
          <w:sz w:val="22"/>
          <w:szCs w:val="22"/>
          <w:lang w:eastAsia="ar-SA"/>
        </w:rPr>
      </w:pPr>
    </w:p>
    <w:p w:rsidR="00A22FC4" w:rsidRPr="00671E17" w:rsidRDefault="00A22FC4">
      <w:pPr>
        <w:pStyle w:val="Padro"/>
        <w:autoSpaceDE w:val="0"/>
        <w:jc w:val="both"/>
        <w:rPr>
          <w:rFonts w:ascii="Chalkboard" w:hAnsi="Chalkboard" w:cs="Chalkboard"/>
          <w:sz w:val="28"/>
          <w:szCs w:val="28"/>
          <w:lang w:eastAsia="ar-SA"/>
        </w:rPr>
      </w:pPr>
      <w:r w:rsidRPr="00671E17">
        <w:rPr>
          <w:rFonts w:ascii="Chalkboard" w:hAnsi="Chalkboard" w:cs="Chalkboard"/>
          <w:sz w:val="28"/>
          <w:szCs w:val="28"/>
          <w:lang w:eastAsia="ar-SA"/>
        </w:rPr>
        <w:t xml:space="preserve">Estrutura </w:t>
      </w:r>
      <w:proofErr w:type="gramStart"/>
      <w:r w:rsidRPr="00671E17">
        <w:rPr>
          <w:rFonts w:ascii="Chalkboard" w:hAnsi="Chalkboard" w:cs="Chalkboard"/>
          <w:sz w:val="28"/>
          <w:szCs w:val="28"/>
          <w:lang w:eastAsia="ar-SA"/>
        </w:rPr>
        <w:t>do  Padrão</w:t>
      </w:r>
      <w:proofErr w:type="gramEnd"/>
      <w:r w:rsidRPr="00671E17">
        <w:rPr>
          <w:rFonts w:ascii="Chalkboard" w:hAnsi="Chalkboard" w:cs="Chalkboard"/>
          <w:sz w:val="28"/>
          <w:szCs w:val="28"/>
          <w:lang w:eastAsia="ar-SA"/>
        </w:rPr>
        <w:t xml:space="preserve"> </w:t>
      </w:r>
      <w:proofErr w:type="spellStart"/>
      <w:r w:rsidRPr="00671E17">
        <w:rPr>
          <w:rFonts w:ascii="Chalkboard" w:hAnsi="Chalkboard" w:cs="Chalkboard"/>
          <w:sz w:val="28"/>
          <w:szCs w:val="28"/>
          <w:lang w:eastAsia="ar-SA"/>
        </w:rPr>
        <w:t>Façade</w:t>
      </w:r>
      <w:proofErr w:type="spellEnd"/>
      <w:r w:rsidRPr="00671E17">
        <w:rPr>
          <w:rFonts w:ascii="Chalkboard" w:hAnsi="Chalkboard" w:cs="Chalkboard"/>
          <w:sz w:val="28"/>
          <w:szCs w:val="28"/>
          <w:lang w:eastAsia="ar-SA"/>
        </w:rPr>
        <w:t>: antes!</w:t>
      </w:r>
    </w:p>
    <w:p w:rsidR="00A22FC4" w:rsidRPr="00671E17" w:rsidRDefault="00A22FC4">
      <w:pPr>
        <w:pStyle w:val="Padro"/>
        <w:autoSpaceDE w:val="0"/>
        <w:rPr>
          <w:rFonts w:ascii="Chalkboard" w:hAnsi="Chalkboard" w:cs="Chalkboard"/>
          <w:sz w:val="22"/>
          <w:szCs w:val="22"/>
          <w:lang w:eastAsia="ar-SA"/>
        </w:rPr>
      </w:pPr>
    </w:p>
    <w:p w:rsidR="00A22FC4" w:rsidRPr="00671E17" w:rsidRDefault="005F4FCA">
      <w:pPr>
        <w:pStyle w:val="Padro"/>
        <w:jc w:val="center"/>
        <w:rPr>
          <w:rFonts w:ascii="Chalkboard" w:hAnsi="Chalkboard" w:cs="Chalkboard"/>
          <w:lang w:eastAsia="ar-SA"/>
        </w:rPr>
      </w:pPr>
      <w:r>
        <w:rPr>
          <w:rFonts w:ascii="Chalkboard" w:hAnsi="Chalkboard" w:cs="Chalkboard"/>
          <w:noProof/>
          <w:lang w:eastAsia="pt-BR"/>
        </w:rPr>
        <w:pict>
          <v:shape id="Picture 5" o:spid="_x0000_i1027" type="#_x0000_t75" alt="::::::::Desktop:Imagem1.png" style="width:341.25pt;height:165.75pt;visibility:visible">
            <v:imagedata r:id="rId5" o:title=""/>
          </v:shape>
        </w:pict>
      </w:r>
    </w:p>
    <w:p w:rsidR="00A22FC4" w:rsidRPr="00671E17" w:rsidRDefault="00A22FC4">
      <w:pPr>
        <w:rPr>
          <w:rFonts w:ascii="Chalkboard" w:hAnsi="Chalkboard" w:cs="Chalkboard"/>
          <w:sz w:val="28"/>
          <w:szCs w:val="28"/>
        </w:rPr>
      </w:pPr>
    </w:p>
    <w:p w:rsidR="00A22FC4" w:rsidRPr="00671E17" w:rsidRDefault="00A22FC4">
      <w:pPr>
        <w:pStyle w:val="Padro"/>
        <w:rPr>
          <w:rFonts w:ascii="Chalkboard" w:hAnsi="Chalkboard" w:cs="Chalkboard"/>
          <w:sz w:val="28"/>
          <w:szCs w:val="28"/>
          <w:lang w:eastAsia="ar-SA"/>
        </w:rPr>
      </w:pPr>
      <w:r w:rsidRPr="00671E17">
        <w:rPr>
          <w:rFonts w:ascii="Chalkboard" w:hAnsi="Chalkboard" w:cs="Chalkboard"/>
          <w:sz w:val="28"/>
          <w:szCs w:val="28"/>
          <w:lang w:eastAsia="ar-SA"/>
        </w:rPr>
        <w:t xml:space="preserve">Estrutura </w:t>
      </w:r>
      <w:proofErr w:type="gramStart"/>
      <w:r w:rsidRPr="00671E17">
        <w:rPr>
          <w:rFonts w:ascii="Chalkboard" w:hAnsi="Chalkboard" w:cs="Chalkboard"/>
          <w:sz w:val="28"/>
          <w:szCs w:val="28"/>
          <w:lang w:eastAsia="ar-SA"/>
        </w:rPr>
        <w:t>do  Padrão</w:t>
      </w:r>
      <w:proofErr w:type="gramEnd"/>
      <w:r w:rsidRPr="00671E17">
        <w:rPr>
          <w:rFonts w:ascii="Chalkboard" w:hAnsi="Chalkboard" w:cs="Chalkboard"/>
          <w:sz w:val="28"/>
          <w:szCs w:val="28"/>
          <w:lang w:eastAsia="ar-SA"/>
        </w:rPr>
        <w:t xml:space="preserve"> </w:t>
      </w:r>
      <w:proofErr w:type="spellStart"/>
      <w:r w:rsidRPr="00671E17">
        <w:rPr>
          <w:rFonts w:ascii="Chalkboard" w:hAnsi="Chalkboard" w:cs="Chalkboard"/>
          <w:sz w:val="28"/>
          <w:szCs w:val="28"/>
          <w:lang w:eastAsia="ar-SA"/>
        </w:rPr>
        <w:t>Façade</w:t>
      </w:r>
      <w:proofErr w:type="spellEnd"/>
      <w:r w:rsidRPr="00671E17">
        <w:rPr>
          <w:rFonts w:ascii="Chalkboard" w:hAnsi="Chalkboard" w:cs="Chalkboard"/>
          <w:sz w:val="28"/>
          <w:szCs w:val="28"/>
          <w:lang w:eastAsia="ar-SA"/>
        </w:rPr>
        <w:t>: depois!</w:t>
      </w:r>
    </w:p>
    <w:p w:rsidR="00A22FC4" w:rsidRPr="00671E17" w:rsidRDefault="00A22FC4">
      <w:pPr>
        <w:pStyle w:val="Padro"/>
        <w:rPr>
          <w:rFonts w:ascii="Chalkboard" w:hAnsi="Chalkboard" w:cs="Chalkboard"/>
          <w:sz w:val="28"/>
          <w:szCs w:val="28"/>
          <w:lang w:eastAsia="ar-SA"/>
        </w:rPr>
      </w:pPr>
    </w:p>
    <w:p w:rsidR="00A22FC4" w:rsidRPr="00671E17" w:rsidRDefault="005F4FCA" w:rsidP="006404CF">
      <w:pPr>
        <w:pStyle w:val="Padro"/>
        <w:jc w:val="center"/>
        <w:rPr>
          <w:rFonts w:ascii="Chalkboard" w:hAnsi="Chalkboard" w:cs="Chalkboard"/>
          <w:sz w:val="28"/>
          <w:szCs w:val="28"/>
          <w:lang w:eastAsia="ar-SA"/>
        </w:rPr>
      </w:pPr>
      <w:r>
        <w:rPr>
          <w:rFonts w:ascii="Chalkboard" w:hAnsi="Chalkboard" w:cs="Chalkboard"/>
          <w:noProof/>
          <w:sz w:val="28"/>
          <w:szCs w:val="28"/>
          <w:lang w:eastAsia="pt-BR"/>
        </w:rPr>
        <w:lastRenderedPageBreak/>
        <w:pict>
          <v:shape id="O 1" o:spid="_x0000_i1028" type="#_x0000_t75" style="width:323.25pt;height:267pt;visibility:visible">
            <v:imagedata r:id="rId6" o:title="" cropbottom="-49f"/>
            <o:lock v:ext="edit" aspectratio="f"/>
          </v:shape>
        </w:pict>
      </w:r>
    </w:p>
    <w:p w:rsidR="00A22FC4" w:rsidRPr="00671E17" w:rsidRDefault="00A22FC4">
      <w:pPr>
        <w:pStyle w:val="Padro"/>
        <w:rPr>
          <w:rFonts w:ascii="Chalkboard" w:hAnsi="Chalkboard" w:cs="Chalkboard"/>
          <w:sz w:val="28"/>
          <w:szCs w:val="28"/>
          <w:lang w:eastAsia="ar-SA"/>
        </w:rPr>
      </w:pPr>
    </w:p>
    <w:p w:rsidR="00A22FC4" w:rsidRPr="00671E17" w:rsidRDefault="005F4FCA" w:rsidP="004F7685">
      <w:pPr>
        <w:pStyle w:val="Padro"/>
        <w:ind w:left="-709"/>
        <w:jc w:val="center"/>
        <w:rPr>
          <w:rFonts w:ascii="Chalkboard" w:hAnsi="Chalkboard" w:cs="Chalkboard"/>
          <w:sz w:val="28"/>
          <w:szCs w:val="28"/>
          <w:lang w:eastAsia="ar-SA"/>
        </w:rPr>
      </w:pPr>
      <w:r>
        <w:rPr>
          <w:rFonts w:ascii="Chalkboard" w:hAnsi="Chalkboard" w:cs="Chalkboard"/>
          <w:noProof/>
          <w:sz w:val="28"/>
          <w:szCs w:val="28"/>
          <w:lang w:eastAsia="pt-BR"/>
        </w:rPr>
        <w:pict>
          <v:shape id="Picture 9" o:spid="_x0000_i1029" type="#_x0000_t75" alt="::::::::Desktop:Imagem3.png" style="width:498.75pt;height:199.5pt;visibility:visible">
            <v:imagedata r:id="rId7" o:title=""/>
          </v:shape>
        </w:pict>
      </w:r>
    </w:p>
    <w:p w:rsidR="00A22FC4" w:rsidRPr="00671E17" w:rsidRDefault="00A22FC4">
      <w:pPr>
        <w:pStyle w:val="Padro"/>
        <w:rPr>
          <w:rFonts w:ascii="Chalkboard" w:hAnsi="Chalkboard" w:cs="Chalkboard"/>
          <w:sz w:val="28"/>
          <w:szCs w:val="28"/>
          <w:lang w:eastAsia="ar-SA"/>
        </w:rPr>
      </w:pPr>
    </w:p>
    <w:p w:rsidR="00A22FC4" w:rsidRPr="00671E17" w:rsidRDefault="00A22FC4">
      <w:pPr>
        <w:pStyle w:val="Padro"/>
        <w:rPr>
          <w:rFonts w:ascii="Chalkboard" w:hAnsi="Chalkboard" w:cs="Chalkboard"/>
          <w:sz w:val="28"/>
          <w:szCs w:val="28"/>
          <w:lang w:eastAsia="ar-SA"/>
        </w:rPr>
      </w:pPr>
      <w:r w:rsidRPr="00671E17">
        <w:rPr>
          <w:rFonts w:ascii="Chalkboard" w:hAnsi="Chalkboard" w:cs="Chalkboard"/>
          <w:sz w:val="28"/>
          <w:szCs w:val="28"/>
          <w:lang w:eastAsia="ar-SA"/>
        </w:rPr>
        <w:t>Participantes</w:t>
      </w:r>
    </w:p>
    <w:p w:rsidR="00A22FC4" w:rsidRPr="00671E17" w:rsidRDefault="00A22FC4">
      <w:pPr>
        <w:pStyle w:val="Padro"/>
        <w:autoSpaceDE w:val="0"/>
        <w:rPr>
          <w:rFonts w:ascii="Chalkboard" w:hAnsi="Chalkboard" w:cs="Chalkboard"/>
          <w:sz w:val="23"/>
          <w:szCs w:val="23"/>
          <w:lang w:eastAsia="ar-SA"/>
        </w:rPr>
      </w:pPr>
    </w:p>
    <w:p w:rsidR="00A22FC4" w:rsidRPr="00671E17" w:rsidRDefault="00A22FC4">
      <w:pPr>
        <w:pStyle w:val="Padro"/>
        <w:autoSpaceDE w:val="0"/>
        <w:jc w:val="both"/>
        <w:rPr>
          <w:rFonts w:ascii="Chalkboard" w:hAnsi="Chalkboard" w:cs="Chalkboard"/>
          <w:lang w:eastAsia="ar-SA"/>
        </w:rPr>
      </w:pPr>
      <w:r w:rsidRPr="00671E17">
        <w:rPr>
          <w:rFonts w:ascii="Chalkboard" w:hAnsi="Chalkboard" w:cs="Chalkboard"/>
          <w:lang w:eastAsia="ar-SA"/>
        </w:rPr>
        <w:t>As classes e objetos que participam no padrão são os seguintes:</w:t>
      </w:r>
    </w:p>
    <w:p w:rsidR="00A22FC4" w:rsidRPr="00671E17" w:rsidRDefault="00A22FC4">
      <w:pPr>
        <w:pStyle w:val="Padro"/>
        <w:autoSpaceDE w:val="0"/>
        <w:jc w:val="both"/>
        <w:rPr>
          <w:rFonts w:ascii="Chalkboard" w:hAnsi="Chalkboard" w:cs="Chalkboard"/>
          <w:lang w:eastAsia="ar-SA"/>
        </w:rPr>
      </w:pPr>
    </w:p>
    <w:p w:rsidR="00A22FC4" w:rsidRPr="00671E17" w:rsidRDefault="00A22FC4" w:rsidP="006404CF">
      <w:pPr>
        <w:pStyle w:val="Padro"/>
        <w:numPr>
          <w:ilvl w:val="0"/>
          <w:numId w:val="4"/>
        </w:numPr>
        <w:autoSpaceDE w:val="0"/>
        <w:jc w:val="both"/>
        <w:rPr>
          <w:rFonts w:ascii="Chalkboard" w:hAnsi="Chalkboard" w:cs="Chalkboard"/>
          <w:lang w:eastAsia="ar-SA"/>
        </w:rPr>
      </w:pPr>
      <w:r>
        <w:rPr>
          <w:rFonts w:ascii="Chalkboard" w:hAnsi="Chalkboard" w:cs="Chalkboard"/>
          <w:lang w:eastAsia="ar-SA"/>
        </w:rPr>
        <w:t>Cliente</w:t>
      </w:r>
      <w:r w:rsidRPr="00671E17">
        <w:rPr>
          <w:rFonts w:ascii="Chalkboard" w:hAnsi="Chalkboard" w:cs="Chalkboard"/>
          <w:lang w:eastAsia="ar-SA"/>
        </w:rPr>
        <w:t xml:space="preserve">: aguarda respostas da interação do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e as Classes do subsistema.</w:t>
      </w:r>
    </w:p>
    <w:p w:rsidR="00A22FC4" w:rsidRPr="00671E17" w:rsidRDefault="00A22FC4" w:rsidP="006404CF">
      <w:pPr>
        <w:pStyle w:val="Padro"/>
        <w:numPr>
          <w:ilvl w:val="0"/>
          <w:numId w:val="4"/>
        </w:numPr>
        <w:autoSpaceDE w:val="0"/>
        <w:jc w:val="both"/>
        <w:rPr>
          <w:rFonts w:ascii="Chalkboard" w:hAnsi="Chalkboard" w:cs="Chalkboard"/>
          <w:lang w:eastAsia="ar-SA"/>
        </w:rPr>
      </w:pPr>
      <w:proofErr w:type="spellStart"/>
      <w:r w:rsidRPr="00671E17">
        <w:rPr>
          <w:rFonts w:ascii="Chalkboard" w:hAnsi="Chalkboard" w:cs="Chalkboard"/>
          <w:lang w:eastAsia="ar-SA"/>
        </w:rPr>
        <w:t>Faç</w:t>
      </w:r>
      <w:r>
        <w:rPr>
          <w:rFonts w:ascii="Chalkboard" w:hAnsi="Chalkboard" w:cs="Chalkboard"/>
          <w:lang w:eastAsia="ar-SA"/>
        </w:rPr>
        <w:t>ade</w:t>
      </w:r>
      <w:proofErr w:type="spellEnd"/>
      <w:r w:rsidRPr="00671E17">
        <w:rPr>
          <w:rFonts w:ascii="Chalkboard" w:hAnsi="Chalkboard" w:cs="Chalkboard"/>
          <w:lang w:eastAsia="ar-SA"/>
        </w:rPr>
        <w:t>: conhece quais classes do subsistema seriam responsáveis pelo atendimento de uma solicitação e delega solicitações de clientes a objetos apropriados dos subsistemas.</w:t>
      </w:r>
    </w:p>
    <w:p w:rsidR="00A22FC4" w:rsidRPr="00671E17" w:rsidRDefault="00A22FC4" w:rsidP="006404CF">
      <w:pPr>
        <w:pStyle w:val="Padro"/>
        <w:numPr>
          <w:ilvl w:val="0"/>
          <w:numId w:val="4"/>
        </w:numPr>
        <w:autoSpaceDE w:val="0"/>
        <w:jc w:val="both"/>
        <w:rPr>
          <w:rFonts w:ascii="Chalkboard" w:hAnsi="Chalkboard" w:cs="Chalkboard"/>
          <w:lang w:eastAsia="ar-SA"/>
        </w:rPr>
      </w:pPr>
      <w:r>
        <w:rPr>
          <w:rFonts w:ascii="Chalkboard" w:hAnsi="Chalkboard" w:cs="Chalkboard"/>
          <w:lang w:eastAsia="ar-SA"/>
        </w:rPr>
        <w:t>Classes de subsistema</w:t>
      </w:r>
      <w:r w:rsidRPr="00671E17">
        <w:rPr>
          <w:rFonts w:ascii="Chalkboard" w:hAnsi="Chalkboard" w:cs="Chalkboard"/>
          <w:lang w:eastAsia="ar-SA"/>
        </w:rPr>
        <w:t>: (</w:t>
      </w:r>
      <w:proofErr w:type="spellStart"/>
      <w:r w:rsidRPr="00671E17">
        <w:rPr>
          <w:rFonts w:ascii="Chalkboard" w:hAnsi="Chalkboard" w:cs="Chalkboard"/>
          <w:lang w:eastAsia="ar-SA"/>
        </w:rPr>
        <w:t>ClasseA</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ClasseB</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ClasseC</w:t>
      </w:r>
      <w:proofErr w:type="spellEnd"/>
      <w:r w:rsidRPr="00671E17">
        <w:rPr>
          <w:rFonts w:ascii="Chalkboard" w:hAnsi="Chalkboard" w:cs="Chalkboard"/>
          <w:lang w:eastAsia="ar-SA"/>
        </w:rPr>
        <w:t xml:space="preserve"> ...)</w:t>
      </w:r>
    </w:p>
    <w:p w:rsidR="00A22FC4" w:rsidRPr="00671E17" w:rsidRDefault="00A22FC4"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Implementam as funcionalidades do subsistema.</w:t>
      </w:r>
    </w:p>
    <w:p w:rsidR="00A22FC4" w:rsidRPr="00671E17" w:rsidRDefault="00A22FC4"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 xml:space="preserve">Respondem a solicitações de serviços da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w:t>
      </w:r>
    </w:p>
    <w:p w:rsidR="00A22FC4" w:rsidRPr="00671E17" w:rsidRDefault="00A22FC4"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 xml:space="preserve">Não têm conhecimento da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w:t>
      </w:r>
    </w:p>
    <w:p w:rsidR="00A22FC4" w:rsidRPr="00671E17" w:rsidRDefault="00A22FC4" w:rsidP="006404CF">
      <w:pPr>
        <w:pStyle w:val="Padro"/>
        <w:autoSpaceDE w:val="0"/>
        <w:jc w:val="both"/>
        <w:rPr>
          <w:rFonts w:ascii="Chalkboard" w:hAnsi="Chalkboard" w:cs="Chalkboard"/>
          <w:lang w:eastAsia="ar-SA"/>
        </w:rPr>
      </w:pPr>
    </w:p>
    <w:p w:rsidR="00A22FC4" w:rsidRPr="00671E17" w:rsidRDefault="00A22FC4" w:rsidP="006404CF">
      <w:pPr>
        <w:pStyle w:val="Padro"/>
        <w:rPr>
          <w:rFonts w:ascii="Chalkboard" w:hAnsi="Chalkboard" w:cs="Chalkboard"/>
          <w:sz w:val="28"/>
          <w:szCs w:val="28"/>
          <w:lang w:eastAsia="ar-SA"/>
        </w:rPr>
      </w:pPr>
      <w:r w:rsidRPr="00671E17">
        <w:rPr>
          <w:rFonts w:ascii="Chalkboard" w:hAnsi="Chalkboard" w:cs="Chalkboard"/>
          <w:sz w:val="28"/>
          <w:szCs w:val="28"/>
          <w:lang w:eastAsia="ar-SA"/>
        </w:rPr>
        <w:t>Consequências</w:t>
      </w:r>
    </w:p>
    <w:p w:rsidR="00A22FC4" w:rsidRPr="00671E17" w:rsidRDefault="00A22FC4" w:rsidP="006404CF">
      <w:pPr>
        <w:pStyle w:val="Padro"/>
        <w:autoSpaceDE w:val="0"/>
        <w:jc w:val="both"/>
        <w:rPr>
          <w:rFonts w:ascii="Chalkboard" w:hAnsi="Chalkboard" w:cs="Chalkboard"/>
          <w:lang w:eastAsia="ar-SA"/>
        </w:rPr>
      </w:pPr>
    </w:p>
    <w:p w:rsidR="00A22FC4" w:rsidRPr="00671E17" w:rsidRDefault="00A22FC4"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Protege os clientes da complexidade dos componentes do subsistema.</w:t>
      </w:r>
    </w:p>
    <w:p w:rsidR="00A22FC4" w:rsidRPr="00671E17" w:rsidRDefault="00A22FC4"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Promove acoplamento fraco entre o subsistema e seus clientes.</w:t>
      </w:r>
    </w:p>
    <w:p w:rsidR="00A22FC4" w:rsidRPr="00671E17" w:rsidRDefault="00A22FC4"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lastRenderedPageBreak/>
        <w:t>Reduz dependências de compilação, possivelmente complexas ou circulares.</w:t>
      </w:r>
    </w:p>
    <w:p w:rsidR="00A22FC4" w:rsidRPr="00671E17" w:rsidRDefault="00A22FC4"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Facilita a portabilidade do sistema.</w:t>
      </w:r>
    </w:p>
    <w:p w:rsidR="00A22FC4" w:rsidRPr="00671E17" w:rsidRDefault="00A22FC4"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 xml:space="preserve">Reduz a união entre subsistemas desde que cada subsistema utilize seu próprio padrão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e outras partes do sistema utilizem o padrão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para comunicar-se com o subsistema.</w:t>
      </w:r>
    </w:p>
    <w:p w:rsidR="00A22FC4" w:rsidRDefault="00A22FC4"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Não evita que aplicações possam acessar diretamente as subclasses do sistema, se assim o desejarem.</w:t>
      </w:r>
    </w:p>
    <w:p w:rsidR="00A22FC4" w:rsidRDefault="00A22FC4" w:rsidP="00B25EDD">
      <w:pPr>
        <w:pStyle w:val="Padro"/>
        <w:autoSpaceDE w:val="0"/>
        <w:ind w:left="360"/>
        <w:jc w:val="both"/>
        <w:rPr>
          <w:rFonts w:ascii="Chalkboard" w:hAnsi="Chalkboard" w:cs="Chalkboard"/>
          <w:lang w:eastAsia="ar-SA"/>
        </w:rPr>
      </w:pPr>
    </w:p>
    <w:p w:rsidR="00A22FC4" w:rsidRPr="00ED116A" w:rsidRDefault="00A22FC4" w:rsidP="00B25EDD">
      <w:pPr>
        <w:shd w:val="clear" w:color="auto" w:fill="FFFFFF"/>
        <w:suppressAutoHyphens w:val="0"/>
        <w:spacing w:after="119" w:line="222" w:lineRule="atLeast"/>
        <w:ind w:left="-360" w:firstLine="720"/>
        <w:rPr>
          <w:rFonts w:ascii="Comic Sans MS" w:hAnsi="Comic Sans MS" w:cs="Comic Sans MS"/>
        </w:rPr>
      </w:pPr>
      <w:r>
        <w:rPr>
          <w:rFonts w:ascii="Comic Sans MS" w:hAnsi="Comic Sans MS" w:cs="Comic Sans MS"/>
        </w:rPr>
        <w:t xml:space="preserve">Responder: </w:t>
      </w:r>
      <w:r w:rsidRPr="004F7028">
        <w:rPr>
          <w:rFonts w:ascii="Comic Sans MS" w:hAnsi="Comic Sans MS" w:cs="Comic Sans MS"/>
        </w:rPr>
        <w:t>Quais dos princípios SOLID são promovidos por este DP?</w:t>
      </w:r>
      <w:r>
        <w:rPr>
          <w:rFonts w:ascii="Comic Sans MS" w:hAnsi="Comic Sans MS" w:cs="Comic Sans MS"/>
        </w:rPr>
        <w:t xml:space="preserve"> Forneça uma explicação sucinta para cada princípio promovido. [pode responder depois da implementação se sentir que a implementação ajudará a entender melhor]</w:t>
      </w:r>
    </w:p>
    <w:p w:rsidR="00A22FC4" w:rsidRDefault="00A22FC4" w:rsidP="00B25EDD">
      <w:pPr>
        <w:shd w:val="clear" w:color="auto" w:fill="FFFFFF"/>
        <w:suppressAutoHyphens w:val="0"/>
        <w:spacing w:after="119" w:line="222" w:lineRule="atLeast"/>
        <w:ind w:left="-360" w:firstLine="720"/>
        <w:rPr>
          <w:rFonts w:ascii="Comic Sans MS" w:hAnsi="Comic Sans MS" w:cs="Comic Sans MS"/>
        </w:rPr>
      </w:pPr>
      <w:r>
        <w:rPr>
          <w:rFonts w:ascii="Comic Sans MS" w:hAnsi="Comic Sans MS" w:cs="Comic Sans MS"/>
        </w:rPr>
        <w:t xml:space="preserve">Dica: este DP possui uma </w:t>
      </w:r>
      <w:r w:rsidRPr="009D12D4">
        <w:rPr>
          <w:rFonts w:ascii="Comic Sans MS" w:hAnsi="Comic Sans MS" w:cs="Comic Sans MS"/>
          <w:b/>
          <w:bCs/>
        </w:rPr>
        <w:t>escala</w:t>
      </w:r>
      <w:r>
        <w:rPr>
          <w:rFonts w:ascii="Comic Sans MS" w:hAnsi="Comic Sans MS" w:cs="Comic Sans MS"/>
        </w:rPr>
        <w:t xml:space="preserve"> maior do que outros. Pense no SOLID entre subsistemas (</w:t>
      </w:r>
      <w:proofErr w:type="spellStart"/>
      <w:r>
        <w:rPr>
          <w:rFonts w:ascii="Comic Sans MS" w:hAnsi="Comic Sans MS" w:cs="Comic Sans MS"/>
        </w:rPr>
        <w:t>packages</w:t>
      </w:r>
      <w:proofErr w:type="spellEnd"/>
      <w:r>
        <w:rPr>
          <w:rFonts w:ascii="Comic Sans MS" w:hAnsi="Comic Sans MS" w:cs="Comic Sans MS"/>
        </w:rPr>
        <w:t xml:space="preserve"> ou conjuntos maiores de classes), não só entre classes individuais.  Da mesma forma que acoplamento abstrato permite trocar uma classe por outra, podemos requerer que se possa trocar um subsistema por outro. Como o </w:t>
      </w:r>
      <w:proofErr w:type="spellStart"/>
      <w:r>
        <w:rPr>
          <w:rFonts w:ascii="Comic Sans MS" w:hAnsi="Comic Sans MS" w:cs="Comic Sans MS"/>
        </w:rPr>
        <w:t>Façade</w:t>
      </w:r>
      <w:proofErr w:type="spellEnd"/>
      <w:r>
        <w:rPr>
          <w:rFonts w:ascii="Comic Sans MS" w:hAnsi="Comic Sans MS" w:cs="Comic Sans MS"/>
        </w:rPr>
        <w:t xml:space="preserve"> poderia ajudar nesta solução? Além disso, pense nos conceitos de coesão, acoplamento e responsabilidades não só entre classes, mas entre subsistemas!</w:t>
      </w:r>
    </w:p>
    <w:p w:rsidR="00A22FC4" w:rsidRDefault="00A22FC4" w:rsidP="00B25EDD">
      <w:pPr>
        <w:shd w:val="clear" w:color="auto" w:fill="FFFFFF"/>
        <w:suppressAutoHyphens w:val="0"/>
        <w:spacing w:after="119" w:line="222" w:lineRule="atLeast"/>
        <w:ind w:left="-360" w:firstLine="720"/>
        <w:rPr>
          <w:rFonts w:ascii="Comic Sans MS" w:hAnsi="Comic Sans MS" w:cs="Comic Sans MS"/>
          <w:color w:val="FF0000"/>
        </w:rPr>
      </w:pPr>
      <w:r>
        <w:rPr>
          <w:rFonts w:ascii="Comic Sans MS" w:hAnsi="Comic Sans MS" w:cs="Comic Sans MS"/>
          <w:color w:val="FF0000"/>
        </w:rPr>
        <w:t xml:space="preserve">Primeiramente, a coesão é aumentada e o acoplamento diminuído entre os subsistemas e classes com a presença do DP. Quanto aos conceitos, </w:t>
      </w:r>
    </w:p>
    <w:p w:rsidR="00A22FC4" w:rsidRDefault="00A22FC4" w:rsidP="00B25EDD">
      <w:pPr>
        <w:shd w:val="clear" w:color="auto" w:fill="FFFFFF"/>
        <w:suppressAutoHyphens w:val="0"/>
        <w:spacing w:after="119" w:line="222" w:lineRule="atLeast"/>
        <w:ind w:left="-360" w:firstLine="720"/>
        <w:rPr>
          <w:rFonts w:ascii="Comic Sans MS" w:hAnsi="Comic Sans MS" w:cs="Comic Sans MS"/>
          <w:color w:val="FF0000"/>
        </w:rPr>
      </w:pPr>
      <w:r>
        <w:rPr>
          <w:rFonts w:ascii="Comic Sans MS" w:hAnsi="Comic Sans MS" w:cs="Comic Sans MS"/>
          <w:color w:val="FF0000"/>
        </w:rPr>
        <w:t xml:space="preserve">S- A presença do DP faz com que classes dependam apenas do </w:t>
      </w:r>
      <w:proofErr w:type="spellStart"/>
      <w:r w:rsidRPr="00E6364A">
        <w:rPr>
          <w:rFonts w:ascii="Comic Sans MS" w:hAnsi="Comic Sans MS" w:cs="Comic Sans MS"/>
          <w:color w:val="FF0000"/>
        </w:rPr>
        <w:t>Façade</w:t>
      </w:r>
      <w:proofErr w:type="spellEnd"/>
      <w:r w:rsidRPr="00E6364A">
        <w:rPr>
          <w:rFonts w:ascii="Comic Sans MS" w:hAnsi="Comic Sans MS" w:cs="Comic Sans MS"/>
          <w:color w:val="FF0000"/>
        </w:rPr>
        <w:t xml:space="preserve"> </w:t>
      </w:r>
      <w:r>
        <w:rPr>
          <w:rFonts w:ascii="Comic Sans MS" w:hAnsi="Comic Sans MS" w:cs="Comic Sans MS"/>
          <w:color w:val="FF0000"/>
        </w:rPr>
        <w:t>e com isso tenham essa referenciarão como única e exclusiva responsabilidade.</w:t>
      </w:r>
    </w:p>
    <w:p w:rsidR="00A22FC4" w:rsidRDefault="00A22FC4" w:rsidP="00B25EDD">
      <w:pPr>
        <w:shd w:val="clear" w:color="auto" w:fill="FFFFFF"/>
        <w:suppressAutoHyphens w:val="0"/>
        <w:spacing w:after="119" w:line="222" w:lineRule="atLeast"/>
        <w:ind w:left="-360" w:firstLine="720"/>
        <w:rPr>
          <w:rFonts w:ascii="Comic Sans MS" w:hAnsi="Comic Sans MS" w:cs="Comic Sans MS"/>
          <w:color w:val="FF0000"/>
        </w:rPr>
      </w:pPr>
      <w:r>
        <w:rPr>
          <w:rFonts w:ascii="Comic Sans MS" w:hAnsi="Comic Sans MS" w:cs="Comic Sans MS"/>
          <w:color w:val="FF0000"/>
        </w:rPr>
        <w:t xml:space="preserve">O- A presença da </w:t>
      </w:r>
      <w:proofErr w:type="spellStart"/>
      <w:r w:rsidRPr="00E6364A">
        <w:rPr>
          <w:rFonts w:ascii="Comic Sans MS" w:hAnsi="Comic Sans MS" w:cs="Comic Sans MS"/>
          <w:color w:val="FF0000"/>
        </w:rPr>
        <w:t>Façade</w:t>
      </w:r>
      <w:proofErr w:type="spellEnd"/>
      <w:r w:rsidRPr="00E6364A">
        <w:rPr>
          <w:rFonts w:ascii="Comic Sans MS" w:hAnsi="Comic Sans MS" w:cs="Comic Sans MS"/>
          <w:color w:val="FF0000"/>
        </w:rPr>
        <w:t xml:space="preserve"> permite que se adicione subsistemas c</w:t>
      </w:r>
      <w:r>
        <w:rPr>
          <w:rFonts w:ascii="Comic Sans MS" w:hAnsi="Comic Sans MS" w:cs="Comic Sans MS"/>
          <w:color w:val="FF0000"/>
        </w:rPr>
        <w:t>om muitas dependências, sem prec</w:t>
      </w:r>
      <w:r w:rsidRPr="00E6364A">
        <w:rPr>
          <w:rFonts w:ascii="Comic Sans MS" w:hAnsi="Comic Sans MS" w:cs="Comic Sans MS"/>
          <w:color w:val="FF0000"/>
        </w:rPr>
        <w:t>isar alterar tudo</w:t>
      </w:r>
      <w:r>
        <w:rPr>
          <w:rFonts w:ascii="Comic Sans MS" w:hAnsi="Comic Sans MS" w:cs="Comic Sans MS"/>
          <w:color w:val="FF0000"/>
        </w:rPr>
        <w:t>. Não permitindo a alteração das dependências já existentes.</w:t>
      </w:r>
    </w:p>
    <w:p w:rsidR="00A22FC4" w:rsidRPr="004F7028" w:rsidRDefault="00A22FC4" w:rsidP="00B25EDD">
      <w:pPr>
        <w:shd w:val="clear" w:color="auto" w:fill="FFFFFF"/>
        <w:suppressAutoHyphens w:val="0"/>
        <w:spacing w:after="119" w:line="222" w:lineRule="atLeast"/>
        <w:ind w:left="-360" w:firstLine="720"/>
        <w:rPr>
          <w:rFonts w:ascii="Arial" w:hAnsi="Arial" w:cs="Arial"/>
          <w:color w:val="7A7A7A"/>
          <w:kern w:val="0"/>
          <w:sz w:val="15"/>
          <w:szCs w:val="15"/>
          <w:lang w:eastAsia="pt-BR"/>
        </w:rPr>
      </w:pPr>
    </w:p>
    <w:p w:rsidR="00A22FC4" w:rsidRPr="000F1724" w:rsidRDefault="00A22FC4" w:rsidP="00B25EDD">
      <w:pPr>
        <w:shd w:val="clear" w:color="auto" w:fill="FFFFFF"/>
        <w:suppressAutoHyphens w:val="0"/>
        <w:spacing w:after="119" w:line="222" w:lineRule="atLeast"/>
        <w:ind w:left="360"/>
        <w:rPr>
          <w:rFonts w:ascii="Arial" w:hAnsi="Arial" w:cs="Arial"/>
          <w:kern w:val="0"/>
          <w:sz w:val="15"/>
          <w:szCs w:val="15"/>
          <w:lang w:eastAsia="pt-BR"/>
        </w:rPr>
      </w:pPr>
      <w:r w:rsidRPr="000F1724">
        <w:rPr>
          <w:rFonts w:ascii="Arial" w:hAnsi="Arial" w:cs="Arial"/>
          <w:b/>
          <w:bCs/>
          <w:kern w:val="0"/>
          <w:sz w:val="15"/>
          <w:szCs w:val="15"/>
          <w:lang w:eastAsia="pt-BR"/>
        </w:rPr>
        <w:t>S</w:t>
      </w:r>
      <w:r w:rsidRPr="000F1724">
        <w:rPr>
          <w:rFonts w:ascii="Arial" w:hAnsi="Arial" w:cs="Arial"/>
          <w:kern w:val="0"/>
          <w:sz w:val="15"/>
          <w:szCs w:val="15"/>
          <w:lang w:eastAsia="pt-BR"/>
        </w:rPr>
        <w:t> – Single-</w:t>
      </w:r>
      <w:proofErr w:type="spellStart"/>
      <w:r w:rsidRPr="000F1724">
        <w:rPr>
          <w:rFonts w:ascii="Arial" w:hAnsi="Arial" w:cs="Arial"/>
          <w:kern w:val="0"/>
          <w:sz w:val="15"/>
          <w:szCs w:val="15"/>
          <w:lang w:eastAsia="pt-BR"/>
        </w:rPr>
        <w:t>responsiblity</w:t>
      </w:r>
      <w:proofErr w:type="spellEnd"/>
      <w:r w:rsidRPr="000F1724">
        <w:rPr>
          <w:rFonts w:ascii="Arial" w:hAnsi="Arial" w:cs="Arial"/>
          <w:kern w:val="0"/>
          <w:sz w:val="15"/>
          <w:szCs w:val="15"/>
          <w:lang w:eastAsia="pt-BR"/>
        </w:rPr>
        <w:t xml:space="preserve"> </w:t>
      </w:r>
      <w:proofErr w:type="spellStart"/>
      <w:r w:rsidRPr="000F1724">
        <w:rPr>
          <w:rFonts w:ascii="Arial" w:hAnsi="Arial" w:cs="Arial"/>
          <w:kern w:val="0"/>
          <w:sz w:val="15"/>
          <w:szCs w:val="15"/>
          <w:lang w:eastAsia="pt-BR"/>
        </w:rPr>
        <w:t>principle</w:t>
      </w:r>
      <w:proofErr w:type="spellEnd"/>
    </w:p>
    <w:p w:rsidR="00A22FC4" w:rsidRPr="000F1724" w:rsidRDefault="00A22FC4" w:rsidP="00B25EDD">
      <w:pPr>
        <w:shd w:val="clear" w:color="auto" w:fill="FFFFFF"/>
        <w:suppressAutoHyphens w:val="0"/>
        <w:spacing w:after="119" w:line="222" w:lineRule="atLeast"/>
        <w:ind w:left="360"/>
        <w:rPr>
          <w:rFonts w:ascii="Arial" w:hAnsi="Arial" w:cs="Arial"/>
          <w:kern w:val="0"/>
          <w:sz w:val="15"/>
          <w:szCs w:val="15"/>
          <w:lang w:eastAsia="pt-BR"/>
        </w:rPr>
      </w:pPr>
      <w:r w:rsidRPr="000F1724">
        <w:rPr>
          <w:rFonts w:ascii="Arial" w:hAnsi="Arial" w:cs="Arial"/>
          <w:b/>
          <w:bCs/>
          <w:kern w:val="0"/>
          <w:sz w:val="15"/>
          <w:szCs w:val="15"/>
          <w:lang w:eastAsia="pt-BR"/>
        </w:rPr>
        <w:t>O</w:t>
      </w:r>
      <w:r w:rsidRPr="000F1724">
        <w:rPr>
          <w:rFonts w:ascii="Arial" w:hAnsi="Arial" w:cs="Arial"/>
          <w:kern w:val="0"/>
          <w:sz w:val="15"/>
          <w:szCs w:val="15"/>
          <w:lang w:eastAsia="pt-BR"/>
        </w:rPr>
        <w:t> – Open-</w:t>
      </w:r>
      <w:proofErr w:type="spellStart"/>
      <w:r w:rsidRPr="000F1724">
        <w:rPr>
          <w:rFonts w:ascii="Arial" w:hAnsi="Arial" w:cs="Arial"/>
          <w:kern w:val="0"/>
          <w:sz w:val="15"/>
          <w:szCs w:val="15"/>
          <w:lang w:eastAsia="pt-BR"/>
        </w:rPr>
        <w:t>closed</w:t>
      </w:r>
      <w:proofErr w:type="spellEnd"/>
      <w:r w:rsidRPr="000F1724">
        <w:rPr>
          <w:rFonts w:ascii="Arial" w:hAnsi="Arial" w:cs="Arial"/>
          <w:kern w:val="0"/>
          <w:sz w:val="15"/>
          <w:szCs w:val="15"/>
          <w:lang w:eastAsia="pt-BR"/>
        </w:rPr>
        <w:t xml:space="preserve"> </w:t>
      </w:r>
      <w:proofErr w:type="spellStart"/>
      <w:r w:rsidRPr="000F1724">
        <w:rPr>
          <w:rFonts w:ascii="Arial" w:hAnsi="Arial" w:cs="Arial"/>
          <w:kern w:val="0"/>
          <w:sz w:val="15"/>
          <w:szCs w:val="15"/>
          <w:lang w:eastAsia="pt-BR"/>
        </w:rPr>
        <w:t>principle</w:t>
      </w:r>
      <w:proofErr w:type="spellEnd"/>
      <w:r w:rsidRPr="000F1724">
        <w:rPr>
          <w:rFonts w:ascii="Arial" w:hAnsi="Arial" w:cs="Arial"/>
          <w:kern w:val="0"/>
          <w:sz w:val="15"/>
          <w:szCs w:val="15"/>
          <w:lang w:eastAsia="pt-BR"/>
        </w:rPr>
        <w:t xml:space="preserve"> </w:t>
      </w:r>
    </w:p>
    <w:p w:rsidR="00A22FC4" w:rsidRPr="00392F2A" w:rsidRDefault="00A22FC4" w:rsidP="00B25EDD">
      <w:pPr>
        <w:shd w:val="clear" w:color="auto" w:fill="FFFFFF"/>
        <w:suppressAutoHyphens w:val="0"/>
        <w:spacing w:after="119" w:line="222" w:lineRule="atLeast"/>
        <w:ind w:left="360"/>
        <w:rPr>
          <w:rFonts w:ascii="Arial" w:hAnsi="Arial" w:cs="Arial"/>
          <w:kern w:val="0"/>
          <w:sz w:val="15"/>
          <w:szCs w:val="15"/>
          <w:lang w:eastAsia="pt-BR"/>
        </w:rPr>
      </w:pPr>
      <w:r>
        <w:rPr>
          <w:rFonts w:ascii="Arial" w:hAnsi="Arial" w:cs="Arial"/>
          <w:kern w:val="0"/>
          <w:sz w:val="15"/>
          <w:szCs w:val="15"/>
          <w:lang w:eastAsia="pt-BR"/>
        </w:rPr>
        <w:t>u</w:t>
      </w:r>
      <w:r w:rsidRPr="00392F2A">
        <w:rPr>
          <w:rFonts w:ascii="Arial" w:hAnsi="Arial" w:cs="Arial"/>
          <w:kern w:val="0"/>
          <w:sz w:val="15"/>
          <w:szCs w:val="15"/>
          <w:lang w:eastAsia="pt-BR"/>
        </w:rPr>
        <w:t xml:space="preserve">ma forma de pensar neste princípio: imagine que </w:t>
      </w:r>
      <w:proofErr w:type="gramStart"/>
      <w:r w:rsidRPr="00392F2A">
        <w:rPr>
          <w:rFonts w:ascii="Arial" w:hAnsi="Arial" w:cs="Arial"/>
          <w:kern w:val="0"/>
          <w:sz w:val="15"/>
          <w:szCs w:val="15"/>
          <w:lang w:eastAsia="pt-BR"/>
        </w:rPr>
        <w:t>deseja-se</w:t>
      </w:r>
      <w:proofErr w:type="gramEnd"/>
      <w:r w:rsidRPr="00392F2A">
        <w:rPr>
          <w:rFonts w:ascii="Arial" w:hAnsi="Arial" w:cs="Arial"/>
          <w:kern w:val="0"/>
          <w:sz w:val="15"/>
          <w:szCs w:val="15"/>
          <w:lang w:eastAsia="pt-BR"/>
        </w:rPr>
        <w:t xml:space="preserve"> </w:t>
      </w:r>
      <w:proofErr w:type="spellStart"/>
      <w:r w:rsidRPr="00392F2A">
        <w:rPr>
          <w:rFonts w:ascii="Arial" w:hAnsi="Arial" w:cs="Arial"/>
          <w:kern w:val="0"/>
          <w:sz w:val="15"/>
          <w:szCs w:val="15"/>
          <w:lang w:eastAsia="pt-BR"/>
        </w:rPr>
        <w:t>implementer</w:t>
      </w:r>
      <w:proofErr w:type="spellEnd"/>
      <w:r w:rsidRPr="00392F2A">
        <w:rPr>
          <w:rFonts w:ascii="Arial" w:hAnsi="Arial" w:cs="Arial"/>
          <w:kern w:val="0"/>
          <w:sz w:val="15"/>
          <w:szCs w:val="15"/>
          <w:lang w:eastAsia="pt-BR"/>
        </w:rPr>
        <w:t xml:space="preserve"> um framework, que ser</w:t>
      </w:r>
      <w:r>
        <w:rPr>
          <w:rFonts w:ascii="Arial" w:hAnsi="Arial" w:cs="Arial"/>
          <w:kern w:val="0"/>
          <w:sz w:val="15"/>
          <w:szCs w:val="15"/>
          <w:lang w:eastAsia="pt-BR"/>
        </w:rPr>
        <w:t>á disponibilizado apenas compilado, sem acesso ao código fonte. O que fica definido (fechado para modificação</w:t>
      </w:r>
      <w:r w:rsidRPr="00392F2A">
        <w:rPr>
          <w:rFonts w:ascii="Arial" w:hAnsi="Arial" w:cs="Arial"/>
          <w:kern w:val="0"/>
          <w:sz w:val="15"/>
          <w:szCs w:val="15"/>
          <w:lang w:eastAsia="pt-BR"/>
        </w:rPr>
        <w:t>)</w:t>
      </w:r>
      <w:r>
        <w:rPr>
          <w:rFonts w:ascii="Arial" w:hAnsi="Arial" w:cs="Arial"/>
          <w:kern w:val="0"/>
          <w:sz w:val="15"/>
          <w:szCs w:val="15"/>
          <w:lang w:eastAsia="pt-BR"/>
        </w:rPr>
        <w:t xml:space="preserve"> e o que fica passível de ser estendido (aberto para extensão</w:t>
      </w:r>
      <w:proofErr w:type="gramStart"/>
      <w:r>
        <w:rPr>
          <w:rFonts w:ascii="Arial" w:hAnsi="Arial" w:cs="Arial"/>
          <w:kern w:val="0"/>
          <w:sz w:val="15"/>
          <w:szCs w:val="15"/>
          <w:lang w:eastAsia="pt-BR"/>
        </w:rPr>
        <w:t>)?.</w:t>
      </w:r>
      <w:proofErr w:type="gramEnd"/>
    </w:p>
    <w:p w:rsidR="00A22FC4" w:rsidRPr="00B45419" w:rsidRDefault="00A22FC4" w:rsidP="00B25EDD">
      <w:pPr>
        <w:shd w:val="clear" w:color="auto" w:fill="FFFFFF"/>
        <w:suppressAutoHyphens w:val="0"/>
        <w:spacing w:after="119" w:line="222" w:lineRule="atLeast"/>
        <w:ind w:left="360"/>
        <w:rPr>
          <w:rFonts w:ascii="Arial" w:hAnsi="Arial" w:cs="Arial"/>
          <w:kern w:val="0"/>
          <w:sz w:val="15"/>
          <w:szCs w:val="15"/>
          <w:lang w:val="en-US" w:eastAsia="pt-BR"/>
        </w:rPr>
      </w:pPr>
      <w:r w:rsidRPr="00B45419">
        <w:rPr>
          <w:rFonts w:ascii="Arial" w:hAnsi="Arial" w:cs="Arial"/>
          <w:b/>
          <w:bCs/>
          <w:kern w:val="0"/>
          <w:sz w:val="15"/>
          <w:szCs w:val="15"/>
          <w:lang w:val="en-US" w:eastAsia="pt-BR"/>
        </w:rPr>
        <w:t>L</w:t>
      </w:r>
      <w:r w:rsidRPr="00B45419">
        <w:rPr>
          <w:rFonts w:ascii="Arial" w:hAnsi="Arial" w:cs="Arial"/>
          <w:kern w:val="0"/>
          <w:sz w:val="15"/>
          <w:szCs w:val="15"/>
          <w:lang w:val="en-US" w:eastAsia="pt-BR"/>
        </w:rPr>
        <w:t xml:space="preserve"> – </w:t>
      </w:r>
      <w:proofErr w:type="spellStart"/>
      <w:r w:rsidRPr="00B45419">
        <w:rPr>
          <w:rFonts w:ascii="Arial" w:hAnsi="Arial" w:cs="Arial"/>
          <w:kern w:val="0"/>
          <w:sz w:val="15"/>
          <w:szCs w:val="15"/>
          <w:lang w:val="en-US" w:eastAsia="pt-BR"/>
        </w:rPr>
        <w:t>Liskov</w:t>
      </w:r>
      <w:proofErr w:type="spellEnd"/>
      <w:r w:rsidRPr="00B45419">
        <w:rPr>
          <w:rFonts w:ascii="Arial" w:hAnsi="Arial" w:cs="Arial"/>
          <w:kern w:val="0"/>
          <w:sz w:val="15"/>
          <w:szCs w:val="15"/>
          <w:lang w:val="en-US" w:eastAsia="pt-BR"/>
        </w:rPr>
        <w:t xml:space="preserve"> substitution principle</w:t>
      </w:r>
    </w:p>
    <w:p w:rsidR="00A22FC4" w:rsidRPr="00B45419" w:rsidRDefault="00A22FC4" w:rsidP="00B25EDD">
      <w:pPr>
        <w:shd w:val="clear" w:color="auto" w:fill="FFFFFF"/>
        <w:suppressAutoHyphens w:val="0"/>
        <w:spacing w:after="119" w:line="222" w:lineRule="atLeast"/>
        <w:ind w:left="360"/>
        <w:rPr>
          <w:rFonts w:ascii="Arial" w:hAnsi="Arial" w:cs="Arial"/>
          <w:kern w:val="0"/>
          <w:sz w:val="15"/>
          <w:szCs w:val="15"/>
          <w:lang w:val="en-US" w:eastAsia="pt-BR"/>
        </w:rPr>
      </w:pPr>
      <w:r w:rsidRPr="00B45419">
        <w:rPr>
          <w:rFonts w:ascii="Arial" w:hAnsi="Arial" w:cs="Arial"/>
          <w:b/>
          <w:bCs/>
          <w:kern w:val="0"/>
          <w:sz w:val="15"/>
          <w:szCs w:val="15"/>
          <w:lang w:val="en-US" w:eastAsia="pt-BR"/>
        </w:rPr>
        <w:t>I</w:t>
      </w:r>
      <w:r w:rsidRPr="00B45419">
        <w:rPr>
          <w:rFonts w:ascii="Arial" w:hAnsi="Arial" w:cs="Arial"/>
          <w:kern w:val="0"/>
          <w:sz w:val="15"/>
          <w:szCs w:val="15"/>
          <w:lang w:val="en-US" w:eastAsia="pt-BR"/>
        </w:rPr>
        <w:t> – Interface segregation principle</w:t>
      </w:r>
    </w:p>
    <w:p w:rsidR="00A22FC4" w:rsidRDefault="00A22FC4" w:rsidP="00B25EDD">
      <w:pPr>
        <w:shd w:val="clear" w:color="auto" w:fill="FFFFFF"/>
        <w:suppressAutoHyphens w:val="0"/>
        <w:spacing w:after="119" w:line="222" w:lineRule="atLeast"/>
        <w:ind w:left="360"/>
        <w:rPr>
          <w:rFonts w:ascii="Arial" w:hAnsi="Arial" w:cs="Arial"/>
          <w:kern w:val="0"/>
          <w:sz w:val="15"/>
          <w:szCs w:val="15"/>
          <w:lang w:val="en-US" w:eastAsia="pt-BR"/>
        </w:rPr>
      </w:pPr>
      <w:r w:rsidRPr="00B45419">
        <w:rPr>
          <w:rFonts w:ascii="Arial" w:hAnsi="Arial" w:cs="Arial"/>
          <w:b/>
          <w:bCs/>
          <w:kern w:val="0"/>
          <w:sz w:val="15"/>
          <w:szCs w:val="15"/>
          <w:lang w:val="en-US" w:eastAsia="pt-BR"/>
        </w:rPr>
        <w:t>D</w:t>
      </w:r>
      <w:r w:rsidRPr="00B45419">
        <w:rPr>
          <w:rFonts w:ascii="Arial" w:hAnsi="Arial" w:cs="Arial"/>
          <w:kern w:val="0"/>
          <w:sz w:val="15"/>
          <w:szCs w:val="15"/>
          <w:lang w:val="en-US" w:eastAsia="pt-BR"/>
        </w:rPr>
        <w:t> – Dependency Inversion Principle</w:t>
      </w:r>
    </w:p>
    <w:p w:rsidR="00A22FC4" w:rsidRDefault="00A22FC4" w:rsidP="00B25EDD">
      <w:pPr>
        <w:shd w:val="clear" w:color="auto" w:fill="FFFFFF"/>
        <w:suppressAutoHyphens w:val="0"/>
        <w:spacing w:after="119" w:line="222" w:lineRule="atLeast"/>
        <w:ind w:left="360"/>
        <w:rPr>
          <w:rFonts w:ascii="Arial" w:hAnsi="Arial" w:cs="Arial"/>
          <w:kern w:val="0"/>
          <w:sz w:val="15"/>
          <w:szCs w:val="15"/>
          <w:lang w:val="en-US" w:eastAsia="pt-BR"/>
        </w:rPr>
      </w:pPr>
      <w:r>
        <w:rPr>
          <w:rFonts w:ascii="Arial" w:hAnsi="Arial" w:cs="Arial"/>
          <w:b/>
          <w:bCs/>
          <w:kern w:val="0"/>
          <w:sz w:val="15"/>
          <w:szCs w:val="15"/>
          <w:lang w:val="en-US" w:eastAsia="pt-BR"/>
        </w:rPr>
        <w:t>GRASP</w:t>
      </w:r>
      <w:r w:rsidRPr="009D12D4">
        <w:rPr>
          <w:rFonts w:ascii="Arial" w:hAnsi="Arial" w:cs="Arial"/>
          <w:kern w:val="0"/>
          <w:sz w:val="15"/>
          <w:szCs w:val="15"/>
          <w:lang w:val="en-US" w:eastAsia="pt-BR"/>
        </w:rPr>
        <w:t>:</w:t>
      </w:r>
      <w:r>
        <w:rPr>
          <w:rFonts w:ascii="Arial" w:hAnsi="Arial" w:cs="Arial"/>
          <w:kern w:val="0"/>
          <w:sz w:val="15"/>
          <w:szCs w:val="15"/>
          <w:lang w:val="en-US" w:eastAsia="pt-BR"/>
        </w:rPr>
        <w:t xml:space="preserve"> </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1.1</w:t>
      </w:r>
      <w:r w:rsidRPr="009D12D4">
        <w:rPr>
          <w:rFonts w:ascii="Arial" w:hAnsi="Arial" w:cs="Arial"/>
          <w:kern w:val="0"/>
          <w:sz w:val="15"/>
          <w:szCs w:val="15"/>
          <w:lang w:val="en-US" w:eastAsia="pt-BR"/>
        </w:rPr>
        <w:tab/>
        <w:t>Controller</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1.2</w:t>
      </w:r>
      <w:r w:rsidRPr="009D12D4">
        <w:rPr>
          <w:rFonts w:ascii="Arial" w:hAnsi="Arial" w:cs="Arial"/>
          <w:kern w:val="0"/>
          <w:sz w:val="15"/>
          <w:szCs w:val="15"/>
          <w:lang w:val="en-US" w:eastAsia="pt-BR"/>
        </w:rPr>
        <w:tab/>
        <w:t>Creator</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1.3</w:t>
      </w:r>
      <w:r w:rsidRPr="009D12D4">
        <w:rPr>
          <w:rFonts w:ascii="Arial" w:hAnsi="Arial" w:cs="Arial"/>
          <w:kern w:val="0"/>
          <w:sz w:val="15"/>
          <w:szCs w:val="15"/>
          <w:lang w:val="en-US" w:eastAsia="pt-BR"/>
        </w:rPr>
        <w:tab/>
        <w:t>High cohesion</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1.4</w:t>
      </w:r>
      <w:r w:rsidRPr="009D12D4">
        <w:rPr>
          <w:rFonts w:ascii="Arial" w:hAnsi="Arial" w:cs="Arial"/>
          <w:kern w:val="0"/>
          <w:sz w:val="15"/>
          <w:szCs w:val="15"/>
          <w:lang w:val="en-US" w:eastAsia="pt-BR"/>
        </w:rPr>
        <w:tab/>
        <w:t>Indirection</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1.5</w:t>
      </w:r>
      <w:r w:rsidRPr="009D12D4">
        <w:rPr>
          <w:rFonts w:ascii="Arial" w:hAnsi="Arial" w:cs="Arial"/>
          <w:kern w:val="0"/>
          <w:sz w:val="15"/>
          <w:szCs w:val="15"/>
          <w:lang w:val="en-US" w:eastAsia="pt-BR"/>
        </w:rPr>
        <w:tab/>
        <w:t>Information expert</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1.6</w:t>
      </w:r>
      <w:r w:rsidRPr="009D12D4">
        <w:rPr>
          <w:rFonts w:ascii="Arial" w:hAnsi="Arial" w:cs="Arial"/>
          <w:kern w:val="0"/>
          <w:sz w:val="15"/>
          <w:szCs w:val="15"/>
          <w:lang w:val="en-US" w:eastAsia="pt-BR"/>
        </w:rPr>
        <w:tab/>
        <w:t>Low coupling</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1.7</w:t>
      </w:r>
      <w:r w:rsidRPr="009D12D4">
        <w:rPr>
          <w:rFonts w:ascii="Arial" w:hAnsi="Arial" w:cs="Arial"/>
          <w:kern w:val="0"/>
          <w:sz w:val="15"/>
          <w:szCs w:val="15"/>
          <w:lang w:val="en-US" w:eastAsia="pt-BR"/>
        </w:rPr>
        <w:tab/>
        <w:t>Polymorphism</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1.8</w:t>
      </w:r>
      <w:r w:rsidRPr="009D12D4">
        <w:rPr>
          <w:rFonts w:ascii="Arial" w:hAnsi="Arial" w:cs="Arial"/>
          <w:kern w:val="0"/>
          <w:sz w:val="15"/>
          <w:szCs w:val="15"/>
          <w:lang w:val="en-US" w:eastAsia="pt-BR"/>
        </w:rPr>
        <w:tab/>
        <w:t>Protected variations</w:t>
      </w:r>
    </w:p>
    <w:p w:rsidR="00A22FC4" w:rsidRPr="009D12D4" w:rsidRDefault="00A22FC4" w:rsidP="009D12D4">
      <w:pPr>
        <w:shd w:val="clear" w:color="auto" w:fill="FFFFFF"/>
        <w:suppressAutoHyphens w:val="0"/>
        <w:spacing w:after="119" w:line="222" w:lineRule="atLeast"/>
        <w:ind w:left="360"/>
        <w:rPr>
          <w:rFonts w:ascii="Arial" w:hAnsi="Arial" w:cs="Arial"/>
          <w:kern w:val="0"/>
          <w:sz w:val="15"/>
          <w:szCs w:val="15"/>
          <w:lang w:val="en-US" w:eastAsia="pt-BR"/>
        </w:rPr>
      </w:pPr>
      <w:r w:rsidRPr="009D12D4">
        <w:rPr>
          <w:rFonts w:ascii="Arial" w:hAnsi="Arial" w:cs="Arial"/>
          <w:kern w:val="0"/>
          <w:sz w:val="15"/>
          <w:szCs w:val="15"/>
          <w:lang w:val="en-US" w:eastAsia="pt-BR"/>
        </w:rPr>
        <w:t>1.9</w:t>
      </w:r>
      <w:r w:rsidRPr="009D12D4">
        <w:rPr>
          <w:rFonts w:ascii="Arial" w:hAnsi="Arial" w:cs="Arial"/>
          <w:kern w:val="0"/>
          <w:sz w:val="15"/>
          <w:szCs w:val="15"/>
          <w:lang w:val="en-US" w:eastAsia="pt-BR"/>
        </w:rPr>
        <w:tab/>
        <w:t>Pure fabrication</w:t>
      </w:r>
    </w:p>
    <w:p w:rsidR="00A22FC4" w:rsidRPr="00ED116A" w:rsidRDefault="00A22FC4" w:rsidP="00B25EDD">
      <w:pPr>
        <w:pStyle w:val="Padro"/>
        <w:autoSpaceDE w:val="0"/>
        <w:ind w:left="360"/>
        <w:jc w:val="both"/>
        <w:rPr>
          <w:rFonts w:ascii="Chalkboard" w:hAnsi="Chalkboard" w:cs="Chalkboard"/>
          <w:lang w:val="en-US" w:eastAsia="ar-SA"/>
        </w:rPr>
      </w:pPr>
    </w:p>
    <w:p w:rsidR="00A22FC4" w:rsidRPr="00ED116A" w:rsidRDefault="00A22FC4" w:rsidP="00154F2B">
      <w:pPr>
        <w:pStyle w:val="Padro"/>
        <w:autoSpaceDE w:val="0"/>
        <w:jc w:val="both"/>
        <w:rPr>
          <w:rFonts w:ascii="Chalkboard" w:hAnsi="Chalkboard" w:cs="Chalkboard"/>
          <w:lang w:val="en-US" w:eastAsia="ar-SA"/>
        </w:rPr>
      </w:pPr>
    </w:p>
    <w:p w:rsidR="00A22FC4" w:rsidRPr="00671E17" w:rsidRDefault="00A22FC4">
      <w:pPr>
        <w:pStyle w:val="Padro"/>
        <w:jc w:val="both"/>
        <w:rPr>
          <w:rFonts w:ascii="Chalkboard" w:hAnsi="Chalkboard" w:cs="Chalkboard"/>
          <w:b/>
          <w:bCs/>
          <w:lang w:eastAsia="ar-SA"/>
        </w:rPr>
      </w:pPr>
      <w:r w:rsidRPr="00671E17">
        <w:rPr>
          <w:rFonts w:ascii="Chalkboard" w:hAnsi="Chalkboard" w:cs="Chalkboard"/>
          <w:b/>
          <w:bCs/>
          <w:lang w:eastAsia="ar-SA"/>
        </w:rPr>
        <w:t>[</w:t>
      </w:r>
      <w:proofErr w:type="gramStart"/>
      <w:r w:rsidRPr="00671E17">
        <w:rPr>
          <w:rFonts w:ascii="Chalkboard" w:hAnsi="Chalkboard" w:cs="Chalkboard"/>
          <w:b/>
          <w:bCs/>
          <w:smallCaps/>
          <w:lang w:eastAsia="ar-SA"/>
        </w:rPr>
        <w:t xml:space="preserve">Aplicação </w:t>
      </w:r>
      <w:r w:rsidRPr="00671E17">
        <w:rPr>
          <w:rFonts w:ascii="Chalkboard" w:hAnsi="Chalkboard" w:cs="Chalkboard"/>
          <w:b/>
          <w:bCs/>
          <w:lang w:eastAsia="ar-SA"/>
        </w:rPr>
        <w:t>]</w:t>
      </w:r>
      <w:proofErr w:type="gramEnd"/>
      <w:r>
        <w:rPr>
          <w:rFonts w:ascii="Chalkboard" w:hAnsi="Chalkboard" w:cs="Chalkboard"/>
          <w:b/>
          <w:bCs/>
          <w:lang w:eastAsia="ar-SA"/>
        </w:rPr>
        <w:t xml:space="preserve"> </w:t>
      </w:r>
      <w:r w:rsidRPr="0035063A">
        <w:rPr>
          <w:rFonts w:ascii="Chalkboard" w:hAnsi="Chalkboard" w:cs="Chalkboard"/>
          <w:b/>
          <w:bCs/>
          <w:color w:val="FF0000"/>
          <w:lang w:eastAsia="ar-SA"/>
        </w:rPr>
        <w:sym w:font="Wingdings" w:char="F0E0"/>
      </w:r>
      <w:r w:rsidRPr="0035063A">
        <w:rPr>
          <w:rFonts w:ascii="Chalkboard" w:hAnsi="Chalkboard" w:cs="Chalkboard"/>
          <w:b/>
          <w:bCs/>
          <w:color w:val="FF0000"/>
          <w:lang w:eastAsia="ar-SA"/>
        </w:rPr>
        <w:t xml:space="preserve"> Duplas</w:t>
      </w:r>
    </w:p>
    <w:p w:rsidR="00A22FC4" w:rsidRPr="00671E17" w:rsidRDefault="00A22FC4">
      <w:pPr>
        <w:pStyle w:val="Padro"/>
        <w:jc w:val="both"/>
        <w:rPr>
          <w:rFonts w:ascii="Chalkboard" w:hAnsi="Chalkboard" w:cs="Chalkboard"/>
          <w:b/>
          <w:bCs/>
          <w:lang w:eastAsia="ar-SA"/>
        </w:rPr>
      </w:pPr>
    </w:p>
    <w:p w:rsidR="00A22FC4" w:rsidRPr="00671E17" w:rsidRDefault="00A22FC4">
      <w:pPr>
        <w:pStyle w:val="Padro"/>
        <w:jc w:val="both"/>
        <w:rPr>
          <w:rFonts w:ascii="Chalkboard" w:hAnsi="Chalkboard" w:cs="Chalkboard"/>
          <w:lang w:eastAsia="ar-SA"/>
        </w:rPr>
      </w:pPr>
      <w:r w:rsidRPr="00671E17">
        <w:rPr>
          <w:rFonts w:ascii="Chalkboard" w:hAnsi="Chalkboard" w:cs="Chalkboard"/>
          <w:lang w:eastAsia="ar-SA"/>
        </w:rPr>
        <w:lastRenderedPageBreak/>
        <w:t xml:space="preserve">Sejam as classes do subsistema Mercado Virtual, que está no </w:t>
      </w:r>
      <w:proofErr w:type="spellStart"/>
      <w:r w:rsidRPr="00671E17">
        <w:rPr>
          <w:rFonts w:ascii="Chalkboard" w:hAnsi="Chalkboard" w:cs="Chalkboard"/>
          <w:lang w:eastAsia="ar-SA"/>
        </w:rPr>
        <w:t>package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mercadoVirtual</w:t>
      </w:r>
      <w:proofErr w:type="spellEnd"/>
      <w:r w:rsidRPr="00671E17">
        <w:rPr>
          <w:rFonts w:ascii="Chalkboard" w:hAnsi="Chalkboard" w:cs="Chalkboard"/>
          <w:lang w:eastAsia="ar-SA"/>
        </w:rPr>
        <w:t>,</w:t>
      </w:r>
      <w:r>
        <w:rPr>
          <w:rFonts w:ascii="Chalkboard" w:hAnsi="Chalkboard" w:cs="Chalkboard"/>
          <w:lang w:eastAsia="ar-SA"/>
        </w:rPr>
        <w:t xml:space="preserve"> e </w:t>
      </w:r>
      <w:r w:rsidRPr="00671E17">
        <w:rPr>
          <w:rFonts w:ascii="Chalkboard" w:hAnsi="Chalkboard" w:cs="Chalkboard"/>
          <w:lang w:eastAsia="ar-SA"/>
        </w:rPr>
        <w:t xml:space="preserve">a classe </w:t>
      </w:r>
      <w:proofErr w:type="spellStart"/>
      <w:r w:rsidRPr="00671E17">
        <w:rPr>
          <w:rFonts w:ascii="Chalkboard" w:hAnsi="Chalkboard" w:cs="Chalkboard"/>
          <w:lang w:eastAsia="ar-SA"/>
        </w:rPr>
        <w:t>Aplicacao</w:t>
      </w:r>
      <w:proofErr w:type="spellEnd"/>
      <w:r w:rsidRPr="00671E17">
        <w:rPr>
          <w:rFonts w:ascii="Chalkboard" w:hAnsi="Chalkboard" w:cs="Chalkboard"/>
          <w:lang w:eastAsia="ar-SA"/>
        </w:rPr>
        <w:t xml:space="preserve">, do </w:t>
      </w:r>
      <w:proofErr w:type="spellStart"/>
      <w:r w:rsidRPr="00671E17">
        <w:rPr>
          <w:rFonts w:ascii="Chalkboard" w:hAnsi="Chalkboard" w:cs="Chalkboard"/>
          <w:lang w:eastAsia="ar-SA"/>
        </w:rPr>
        <w:t>package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que faz uso dos serviços providos por objetos das classes do subsistema Mercado Virtual.</w:t>
      </w:r>
    </w:p>
    <w:p w:rsidR="00A22FC4" w:rsidRPr="00671E17" w:rsidRDefault="00A22FC4">
      <w:pPr>
        <w:pStyle w:val="Padro"/>
        <w:jc w:val="both"/>
        <w:rPr>
          <w:rFonts w:ascii="Chalkboard" w:hAnsi="Chalkboard" w:cs="Chalkboard"/>
          <w:lang w:eastAsia="ar-SA"/>
        </w:rPr>
      </w:pPr>
    </w:p>
    <w:p w:rsidR="00A22FC4" w:rsidRPr="00671E17" w:rsidRDefault="00A22FC4">
      <w:pPr>
        <w:pStyle w:val="Padro"/>
        <w:jc w:val="both"/>
        <w:rPr>
          <w:rFonts w:ascii="Chalkboard" w:hAnsi="Chalkboard" w:cs="Chalkboard"/>
          <w:lang w:eastAsia="ar-SA"/>
        </w:rPr>
      </w:pPr>
      <w:r w:rsidRPr="00E27D18">
        <w:rPr>
          <w:rFonts w:ascii="Chalkboard" w:hAnsi="Chalkboard" w:cs="Chalkboard"/>
          <w:color w:val="FF0000"/>
          <w:lang w:eastAsia="ar-SA"/>
        </w:rPr>
        <w:t>Questão 1</w:t>
      </w:r>
      <w:r w:rsidRPr="00671E17">
        <w:rPr>
          <w:rFonts w:ascii="Chalkboard" w:hAnsi="Chalkboard" w:cs="Chalkboard"/>
          <w:lang w:eastAsia="ar-SA"/>
        </w:rPr>
        <w:t xml:space="preserve"> – Verificar como funciona e implementar o código dos dois pacotes que compõem o sistema exemplo.</w:t>
      </w:r>
      <w:r>
        <w:rPr>
          <w:rFonts w:ascii="Chalkboard" w:hAnsi="Chalkboard" w:cs="Chalkboard"/>
          <w:lang w:eastAsia="ar-SA"/>
        </w:rPr>
        <w:t xml:space="preserve"> Fazer funcionar se for o caso!</w:t>
      </w:r>
    </w:p>
    <w:p w:rsidR="00A22FC4" w:rsidRPr="00671E17" w:rsidRDefault="00A22FC4">
      <w:pPr>
        <w:pStyle w:val="Padro"/>
        <w:jc w:val="both"/>
        <w:rPr>
          <w:rFonts w:ascii="Chalkboard" w:hAnsi="Chalkboard" w:cs="Chalkboard"/>
          <w:lang w:eastAsia="ar-SA"/>
        </w:rPr>
      </w:pPr>
    </w:p>
    <w:p w:rsidR="00A22FC4" w:rsidRPr="00671E17" w:rsidRDefault="00A22FC4">
      <w:pPr>
        <w:pStyle w:val="Padro"/>
        <w:jc w:val="both"/>
        <w:rPr>
          <w:rFonts w:ascii="Chalkboard" w:hAnsi="Chalkboard" w:cs="Chalkboard"/>
          <w:lang w:eastAsia="ar-SA"/>
        </w:rPr>
      </w:pPr>
      <w:r w:rsidRPr="003D6D24">
        <w:rPr>
          <w:rFonts w:ascii="Chalkboard" w:hAnsi="Chalkboard" w:cs="Chalkboard"/>
          <w:color w:val="FF0000"/>
          <w:lang w:eastAsia="ar-SA"/>
        </w:rPr>
        <w:t>Questão 2</w:t>
      </w:r>
      <w:r w:rsidRPr="00671E17">
        <w:rPr>
          <w:rFonts w:ascii="Chalkboard" w:hAnsi="Chalkboard" w:cs="Chalkboard"/>
          <w:lang w:eastAsia="ar-SA"/>
        </w:rPr>
        <w:t xml:space="preserve"> – Desenhar o diagrama de classes correspondente da </w:t>
      </w:r>
      <w:proofErr w:type="gramStart"/>
      <w:r w:rsidRPr="00671E17">
        <w:rPr>
          <w:rFonts w:ascii="Chalkboard" w:hAnsi="Chalkboard" w:cs="Chalkboard"/>
          <w:lang w:eastAsia="ar-SA"/>
        </w:rPr>
        <w:t>situação Antes</w:t>
      </w:r>
      <w:proofErr w:type="gramEnd"/>
      <w:r w:rsidRPr="00671E17">
        <w:rPr>
          <w:rFonts w:ascii="Chalkboard" w:hAnsi="Chalkboard" w:cs="Chalkboard"/>
          <w:lang w:eastAsia="ar-SA"/>
        </w:rPr>
        <w:t>!</w:t>
      </w:r>
    </w:p>
    <w:p w:rsidR="00A22FC4" w:rsidRPr="00671E17" w:rsidRDefault="005F4FCA">
      <w:pPr>
        <w:pStyle w:val="Padro"/>
        <w:jc w:val="both"/>
        <w:rPr>
          <w:rFonts w:ascii="Chalkboard" w:hAnsi="Chalkboard" w:cs="Chalkboard"/>
          <w:lang w:eastAsia="ar-SA"/>
        </w:rPr>
      </w:pPr>
      <w:r>
        <w:rPr>
          <w:rFonts w:ascii="Chalkboard" w:hAnsi="Chalkboard" w:cs="Chalkboard"/>
          <w:lang w:eastAsia="ar-SA"/>
        </w:rPr>
        <w:pict>
          <v:shape id="_x0000_i1030" type="#_x0000_t75" style="width:435.75pt;height:408.75pt">
            <v:imagedata r:id="rId8" o:title="WhatsApp Image 2017-10-10 at 10"/>
          </v:shape>
        </w:pict>
      </w:r>
    </w:p>
    <w:p w:rsidR="00A22FC4" w:rsidRPr="00671E17" w:rsidRDefault="00A22FC4">
      <w:pPr>
        <w:pStyle w:val="Padro"/>
        <w:jc w:val="both"/>
        <w:rPr>
          <w:rFonts w:ascii="Chalkboard" w:hAnsi="Chalkboard" w:cs="Chalkboard"/>
          <w:lang w:eastAsia="ar-SA"/>
        </w:rPr>
      </w:pPr>
      <w:r w:rsidRPr="00A1547B">
        <w:rPr>
          <w:rFonts w:ascii="Chalkboard" w:hAnsi="Chalkboard" w:cs="Chalkboard"/>
          <w:color w:val="FF0000"/>
          <w:lang w:eastAsia="ar-SA"/>
        </w:rPr>
        <w:t xml:space="preserve">Questão 3 </w:t>
      </w:r>
      <w:r w:rsidRPr="00671E17">
        <w:rPr>
          <w:rFonts w:ascii="Chalkboard" w:hAnsi="Chalkboard" w:cs="Chalkboard"/>
          <w:lang w:eastAsia="ar-SA"/>
        </w:rPr>
        <w:t xml:space="preserve">– Qual é o mau cheiro que sai desse código em termos de acoplamento entre a classe do pacote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xml:space="preserve"> e as classes do pacote </w:t>
      </w:r>
      <w:proofErr w:type="spellStart"/>
      <w:r w:rsidRPr="00671E17">
        <w:rPr>
          <w:rFonts w:ascii="Chalkboard" w:hAnsi="Chalkboard" w:cs="Chalkboard"/>
          <w:lang w:eastAsia="ar-SA"/>
        </w:rPr>
        <w:t>mercadoVirtual</w:t>
      </w:r>
      <w:proofErr w:type="spellEnd"/>
      <w:r w:rsidRPr="00671E17">
        <w:rPr>
          <w:rFonts w:ascii="Chalkboard" w:hAnsi="Chalkboard" w:cs="Chalkboard"/>
          <w:lang w:eastAsia="ar-SA"/>
        </w:rPr>
        <w:t xml:space="preserve">? Desconsiderar neste ponto a não aderência da classe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xml:space="preserve"> ao </w:t>
      </w:r>
      <w:proofErr w:type="spellStart"/>
      <w:r w:rsidRPr="00671E17">
        <w:rPr>
          <w:rFonts w:ascii="Chalkboard" w:hAnsi="Chalkboard" w:cs="Chalkboard"/>
          <w:lang w:eastAsia="ar-SA"/>
        </w:rPr>
        <w:t>LoD</w:t>
      </w:r>
      <w:proofErr w:type="spellEnd"/>
      <w:r w:rsidRPr="00671E17">
        <w:rPr>
          <w:rFonts w:ascii="Chalkboard" w:hAnsi="Chalkboard" w:cs="Chalkboard"/>
          <w:lang w:eastAsia="ar-SA"/>
        </w:rPr>
        <w:t xml:space="preserve"> e eventuais outros maus cheiros</w:t>
      </w:r>
      <w:r>
        <w:rPr>
          <w:rFonts w:ascii="Chalkboard" w:hAnsi="Chalkboard" w:cs="Chalkboard"/>
          <w:lang w:eastAsia="ar-SA"/>
        </w:rPr>
        <w:t xml:space="preserve"> nas demais classes</w:t>
      </w:r>
      <w:r w:rsidRPr="00671E17">
        <w:rPr>
          <w:rFonts w:ascii="Chalkboard" w:hAnsi="Chalkboard" w:cs="Chalkboard"/>
          <w:lang w:eastAsia="ar-SA"/>
        </w:rPr>
        <w:t>!</w:t>
      </w:r>
    </w:p>
    <w:p w:rsidR="00A22FC4" w:rsidRDefault="00A22FC4">
      <w:pPr>
        <w:pStyle w:val="Padro"/>
        <w:jc w:val="both"/>
        <w:rPr>
          <w:rFonts w:ascii="Chalkboard" w:hAnsi="Chalkboard" w:cs="Chalkboard"/>
          <w:color w:val="FF0000"/>
          <w:lang w:eastAsia="ar-SA"/>
        </w:rPr>
      </w:pPr>
      <w:r>
        <w:rPr>
          <w:rFonts w:ascii="Chalkboard" w:hAnsi="Chalkboard" w:cs="Chalkboard"/>
          <w:color w:val="FF0000"/>
          <w:lang w:eastAsia="ar-SA"/>
        </w:rPr>
        <w:t xml:space="preserve">A classe </w:t>
      </w:r>
      <w:proofErr w:type="spellStart"/>
      <w:r>
        <w:rPr>
          <w:rFonts w:ascii="Chalkboard" w:hAnsi="Chalkboard" w:cs="Chalkboard"/>
          <w:color w:val="FF0000"/>
          <w:lang w:eastAsia="ar-SA"/>
        </w:rPr>
        <w:t>Application</w:t>
      </w:r>
      <w:proofErr w:type="spellEnd"/>
      <w:r>
        <w:rPr>
          <w:rFonts w:ascii="Chalkboard" w:hAnsi="Chalkboard" w:cs="Chalkboard"/>
          <w:color w:val="FF0000"/>
          <w:lang w:eastAsia="ar-SA"/>
        </w:rPr>
        <w:t xml:space="preserve"> depende de todas as outras classes, em termos de acoplamento este seria um tipo de mal cheiro.</w:t>
      </w:r>
    </w:p>
    <w:p w:rsidR="005F4FCA" w:rsidRPr="005F4FCA" w:rsidRDefault="005F4FCA">
      <w:pPr>
        <w:pStyle w:val="Padro"/>
        <w:jc w:val="both"/>
        <w:rPr>
          <w:rFonts w:ascii="Chalkboard" w:hAnsi="Chalkboard" w:cs="Chalkboard"/>
          <w:color w:val="FF0000"/>
          <w:lang w:eastAsia="ar-SA"/>
        </w:rPr>
      </w:pPr>
      <w:r>
        <w:rPr>
          <w:rFonts w:ascii="Arial" w:hAnsi="Arial" w:cs="Arial"/>
          <w:b/>
          <w:bCs/>
          <w:color w:val="FF0000"/>
          <w:sz w:val="15"/>
          <w:szCs w:val="15"/>
        </w:rPr>
        <w:t>D</w:t>
      </w:r>
      <w:r>
        <w:rPr>
          <w:rFonts w:ascii="Arial" w:hAnsi="Arial" w:cs="Arial"/>
          <w:color w:val="FF0000"/>
          <w:sz w:val="15"/>
          <w:szCs w:val="15"/>
        </w:rPr>
        <w:t xml:space="preserve"> – </w:t>
      </w:r>
      <w:proofErr w:type="spellStart"/>
      <w:r>
        <w:rPr>
          <w:rFonts w:ascii="Arial" w:hAnsi="Arial" w:cs="Arial"/>
          <w:color w:val="FF0000"/>
          <w:sz w:val="15"/>
          <w:szCs w:val="15"/>
        </w:rPr>
        <w:t>Dependency</w:t>
      </w:r>
      <w:proofErr w:type="spellEnd"/>
      <w:r>
        <w:rPr>
          <w:rFonts w:ascii="Arial" w:hAnsi="Arial" w:cs="Arial"/>
          <w:color w:val="FF0000"/>
          <w:sz w:val="15"/>
          <w:szCs w:val="15"/>
        </w:rPr>
        <w:t xml:space="preserve"> </w:t>
      </w:r>
      <w:proofErr w:type="spellStart"/>
      <w:r>
        <w:rPr>
          <w:rFonts w:ascii="Arial" w:hAnsi="Arial" w:cs="Arial"/>
          <w:color w:val="FF0000"/>
          <w:sz w:val="15"/>
          <w:szCs w:val="15"/>
        </w:rPr>
        <w:t>Inversion</w:t>
      </w:r>
      <w:proofErr w:type="spellEnd"/>
      <w:r>
        <w:rPr>
          <w:rFonts w:ascii="Arial" w:hAnsi="Arial" w:cs="Arial"/>
          <w:color w:val="FF0000"/>
          <w:sz w:val="15"/>
          <w:szCs w:val="15"/>
        </w:rPr>
        <w:t xml:space="preserve"> </w:t>
      </w:r>
      <w:proofErr w:type="spellStart"/>
      <w:r>
        <w:rPr>
          <w:rFonts w:ascii="Arial" w:hAnsi="Arial" w:cs="Arial"/>
          <w:color w:val="FF0000"/>
          <w:sz w:val="15"/>
          <w:szCs w:val="15"/>
        </w:rPr>
        <w:t>Principle</w:t>
      </w:r>
      <w:proofErr w:type="spellEnd"/>
      <w:r>
        <w:rPr>
          <w:rFonts w:ascii="Arial" w:hAnsi="Arial" w:cs="Arial"/>
          <w:color w:val="FF0000"/>
          <w:sz w:val="15"/>
          <w:szCs w:val="15"/>
        </w:rPr>
        <w:t xml:space="preserve"> - a </w:t>
      </w:r>
      <w:proofErr w:type="spellStart"/>
      <w:r>
        <w:rPr>
          <w:rFonts w:ascii="Arial" w:hAnsi="Arial" w:cs="Arial"/>
          <w:color w:val="FF0000"/>
          <w:sz w:val="15"/>
          <w:szCs w:val="15"/>
        </w:rPr>
        <w:t>dp</w:t>
      </w:r>
      <w:proofErr w:type="spellEnd"/>
      <w:r>
        <w:rPr>
          <w:rFonts w:ascii="Arial" w:hAnsi="Arial" w:cs="Arial"/>
          <w:color w:val="FF0000"/>
          <w:sz w:val="15"/>
          <w:szCs w:val="15"/>
        </w:rPr>
        <w:t xml:space="preserve"> permite o uso de classes derivadas no lugar das existentes, </w:t>
      </w:r>
      <w:proofErr w:type="spellStart"/>
      <w:r>
        <w:rPr>
          <w:rFonts w:ascii="Arial" w:hAnsi="Arial" w:cs="Arial"/>
          <w:color w:val="FF0000"/>
          <w:sz w:val="15"/>
          <w:szCs w:val="15"/>
        </w:rPr>
        <w:t>implementado-se</w:t>
      </w:r>
      <w:proofErr w:type="spellEnd"/>
      <w:r>
        <w:rPr>
          <w:rFonts w:ascii="Arial" w:hAnsi="Arial" w:cs="Arial"/>
          <w:color w:val="FF0000"/>
          <w:sz w:val="15"/>
          <w:szCs w:val="15"/>
        </w:rPr>
        <w:t xml:space="preserve"> as fachadas com interfaces.</w:t>
      </w:r>
      <w:bookmarkStart w:id="0" w:name="_GoBack"/>
      <w:bookmarkEnd w:id="0"/>
    </w:p>
    <w:p w:rsidR="00A22FC4" w:rsidRDefault="00A22FC4">
      <w:pPr>
        <w:pStyle w:val="Padro"/>
        <w:jc w:val="both"/>
        <w:rPr>
          <w:rFonts w:ascii="Chalkboard" w:hAnsi="Chalkboard" w:cs="Chalkboard"/>
          <w:lang w:eastAsia="ar-SA"/>
        </w:rPr>
      </w:pPr>
      <w:r w:rsidRPr="00A1547B">
        <w:rPr>
          <w:rFonts w:ascii="Chalkboard" w:hAnsi="Chalkboard" w:cs="Chalkboard"/>
          <w:color w:val="FF0000"/>
          <w:lang w:eastAsia="ar-SA"/>
        </w:rPr>
        <w:t xml:space="preserve">Questão 4 </w:t>
      </w:r>
      <w:r w:rsidRPr="00671E17">
        <w:rPr>
          <w:rFonts w:ascii="Chalkboard" w:hAnsi="Chalkboard" w:cs="Chalkboard"/>
          <w:lang w:eastAsia="ar-SA"/>
        </w:rPr>
        <w:t>– Como fazer para eliminar esse mau cheiro?</w:t>
      </w:r>
    </w:p>
    <w:p w:rsidR="00A22FC4" w:rsidRPr="00A1547B" w:rsidRDefault="00A22FC4">
      <w:pPr>
        <w:pStyle w:val="Padro"/>
        <w:jc w:val="both"/>
        <w:rPr>
          <w:rFonts w:ascii="Chalkboard" w:hAnsi="Chalkboard" w:cs="Chalkboard"/>
          <w:color w:val="FF0000"/>
          <w:lang w:eastAsia="ar-SA"/>
        </w:rPr>
      </w:pPr>
      <w:r w:rsidRPr="00A1547B">
        <w:rPr>
          <w:rFonts w:ascii="Chalkboard" w:hAnsi="Chalkboard" w:cs="Chalkboard"/>
          <w:color w:val="FF0000"/>
          <w:lang w:eastAsia="ar-SA"/>
        </w:rPr>
        <w:t xml:space="preserve">Pode-se criar um </w:t>
      </w:r>
      <w:proofErr w:type="spellStart"/>
      <w:r w:rsidRPr="00A1547B">
        <w:rPr>
          <w:rFonts w:ascii="Chalkboard" w:hAnsi="Chalkboard" w:cs="Chalkboard"/>
          <w:color w:val="FF0000"/>
          <w:lang w:eastAsia="ar-SA"/>
        </w:rPr>
        <w:t>Façade</w:t>
      </w:r>
      <w:proofErr w:type="spellEnd"/>
      <w:r w:rsidRPr="00A1547B">
        <w:rPr>
          <w:rFonts w:ascii="Chalkboard" w:hAnsi="Chalkboard" w:cs="Chalkboard"/>
          <w:color w:val="FF0000"/>
          <w:lang w:eastAsia="ar-SA"/>
        </w:rPr>
        <w:t xml:space="preserve"> que implementa as </w:t>
      </w:r>
      <w:proofErr w:type="spellStart"/>
      <w:r w:rsidRPr="00A1547B">
        <w:rPr>
          <w:rFonts w:ascii="Chalkboard" w:hAnsi="Chalkboard" w:cs="Chalkboard"/>
          <w:color w:val="FF0000"/>
          <w:lang w:eastAsia="ar-SA"/>
        </w:rPr>
        <w:t>dependencias</w:t>
      </w:r>
      <w:proofErr w:type="spellEnd"/>
      <w:r w:rsidRPr="00A1547B">
        <w:rPr>
          <w:rFonts w:ascii="Chalkboard" w:hAnsi="Chalkboard" w:cs="Chalkboard"/>
          <w:color w:val="FF0000"/>
          <w:lang w:eastAsia="ar-SA"/>
        </w:rPr>
        <w:t xml:space="preserve"> entre as classes</w:t>
      </w:r>
    </w:p>
    <w:p w:rsidR="00A22FC4" w:rsidRDefault="00A22FC4" w:rsidP="00F52B82">
      <w:pPr>
        <w:pStyle w:val="Padro"/>
        <w:jc w:val="both"/>
        <w:rPr>
          <w:rFonts w:ascii="Chalkboard" w:hAnsi="Chalkboard" w:cs="Chalkboard"/>
          <w:lang w:eastAsia="ar-SA"/>
        </w:rPr>
      </w:pPr>
      <w:r w:rsidRPr="00A1547B">
        <w:rPr>
          <w:rFonts w:ascii="Chalkboard" w:hAnsi="Chalkboard" w:cs="Chalkboard"/>
          <w:color w:val="FF0000"/>
          <w:lang w:eastAsia="ar-SA"/>
        </w:rPr>
        <w:t xml:space="preserve">Questão 5 </w:t>
      </w:r>
      <w:r w:rsidRPr="00671E17">
        <w:rPr>
          <w:rFonts w:ascii="Chalkboard" w:hAnsi="Chalkboard" w:cs="Chalkboard"/>
          <w:lang w:eastAsia="ar-SA"/>
        </w:rPr>
        <w:t>– Apresentar uma solução que faça uso da solução apontada na questão anterior!</w:t>
      </w:r>
    </w:p>
    <w:p w:rsidR="00A22FC4" w:rsidRDefault="00A22FC4" w:rsidP="00F52B82">
      <w:pPr>
        <w:pStyle w:val="Padro"/>
        <w:jc w:val="both"/>
        <w:rPr>
          <w:rFonts w:ascii="Chalkboard" w:hAnsi="Chalkboard" w:cs="Chalkboard"/>
          <w:color w:val="FF0000"/>
          <w:lang w:eastAsia="ar-SA"/>
        </w:rPr>
      </w:pPr>
      <w:r>
        <w:rPr>
          <w:rFonts w:ascii="Chalkboard" w:hAnsi="Chalkboard" w:cs="Chalkboard"/>
          <w:color w:val="FF0000"/>
          <w:lang w:eastAsia="ar-SA"/>
        </w:rPr>
        <w:t>Código</w:t>
      </w:r>
    </w:p>
    <w:p w:rsidR="00A22FC4" w:rsidRDefault="00A22FC4" w:rsidP="00F52B82">
      <w:pPr>
        <w:pStyle w:val="Padro"/>
        <w:jc w:val="both"/>
        <w:rPr>
          <w:rFonts w:ascii="Chalkboard" w:hAnsi="Chalkboard" w:cs="Chalkboard"/>
          <w:lang w:eastAsia="ar-SA"/>
        </w:rPr>
      </w:pPr>
      <w:r w:rsidRPr="00671E17">
        <w:rPr>
          <w:rFonts w:ascii="Chalkboard" w:hAnsi="Chalkboard" w:cs="Chalkboard"/>
          <w:lang w:eastAsia="ar-SA"/>
        </w:rPr>
        <w:t xml:space="preserve">Questão 6 – Desenhar o diagrama de classes correspondente da </w:t>
      </w:r>
      <w:proofErr w:type="gramStart"/>
      <w:r w:rsidRPr="00671E17">
        <w:rPr>
          <w:rFonts w:ascii="Chalkboard" w:hAnsi="Chalkboard" w:cs="Chalkboard"/>
          <w:lang w:eastAsia="ar-SA"/>
        </w:rPr>
        <w:t>situação Depois</w:t>
      </w:r>
      <w:proofErr w:type="gramEnd"/>
      <w:r w:rsidRPr="00671E17">
        <w:rPr>
          <w:rFonts w:ascii="Chalkboard" w:hAnsi="Chalkboard" w:cs="Chalkboard"/>
          <w:lang w:eastAsia="ar-SA"/>
        </w:rPr>
        <w:t>!</w:t>
      </w:r>
    </w:p>
    <w:p w:rsidR="000F1724" w:rsidRPr="00671E17" w:rsidRDefault="005F4FCA" w:rsidP="00F52B82">
      <w:pPr>
        <w:pStyle w:val="Padro"/>
        <w:jc w:val="both"/>
        <w:rPr>
          <w:rFonts w:ascii="Chalkboard" w:hAnsi="Chalkboard" w:cs="Chalkboard"/>
          <w:lang w:eastAsia="ar-SA"/>
        </w:rPr>
      </w:pPr>
      <w:r>
        <w:rPr>
          <w:rFonts w:ascii="Chalkboard" w:hAnsi="Chalkboard" w:cs="Chalkboard"/>
          <w:lang w:eastAsia="ar-SA"/>
        </w:rPr>
        <w:lastRenderedPageBreak/>
        <w:pict>
          <v:shape id="_x0000_i1031" type="#_x0000_t75" style="width:498pt;height:351.75pt">
            <v:imagedata r:id="rId9" o:title="WhatsApp Image 2017-10-10 at 10.58"/>
          </v:shape>
        </w:pict>
      </w:r>
    </w:p>
    <w:p w:rsidR="00A22FC4" w:rsidRPr="00671E17" w:rsidRDefault="00A22FC4">
      <w:pPr>
        <w:pStyle w:val="Padro"/>
        <w:jc w:val="both"/>
        <w:rPr>
          <w:rFonts w:ascii="Chalkboard" w:hAnsi="Chalkboard" w:cs="Chalkboard"/>
          <w:lang w:eastAsia="ar-SA"/>
        </w:rPr>
      </w:pPr>
    </w:p>
    <w:p w:rsidR="00A22FC4" w:rsidRPr="00671E17" w:rsidRDefault="00A22FC4">
      <w:pPr>
        <w:pStyle w:val="Padro"/>
        <w:jc w:val="both"/>
        <w:rPr>
          <w:rFonts w:ascii="Chalkboard" w:hAnsi="Chalkboard" w:cs="Chalkboard"/>
          <w:lang w:eastAsia="ar-SA"/>
        </w:rPr>
      </w:pPr>
      <w:r w:rsidRPr="00671E17">
        <w:rPr>
          <w:rFonts w:ascii="Chalkboard" w:hAnsi="Chalkboard" w:cs="Chalkboard"/>
          <w:lang w:eastAsia="ar-SA"/>
        </w:rPr>
        <w:t xml:space="preserve">Questão 7 – Eliminar os métodos de fábrica estáticos </w:t>
      </w:r>
      <w:r>
        <w:rPr>
          <w:rFonts w:ascii="Chalkboard" w:hAnsi="Chalkboard" w:cs="Chalkboard"/>
          <w:lang w:eastAsia="ar-SA"/>
        </w:rPr>
        <w:t xml:space="preserve">usados </w:t>
      </w:r>
      <w:r w:rsidRPr="00671E17">
        <w:rPr>
          <w:rFonts w:ascii="Chalkboard" w:hAnsi="Chalkboard" w:cs="Chalkboard"/>
          <w:lang w:eastAsia="ar-SA"/>
        </w:rPr>
        <w:t xml:space="preserve">e usar padrão de projeto </w:t>
      </w:r>
      <w:proofErr w:type="spellStart"/>
      <w:r w:rsidRPr="00671E17">
        <w:rPr>
          <w:rFonts w:ascii="Chalkboard" w:hAnsi="Chalkboard" w:cs="Chalkboard"/>
          <w:lang w:eastAsia="ar-SA"/>
        </w:rPr>
        <w:t>Singleton</w:t>
      </w:r>
      <w:proofErr w:type="spellEnd"/>
      <w:r w:rsidRPr="00671E17">
        <w:rPr>
          <w:rFonts w:ascii="Chalkboard" w:hAnsi="Chalkboard" w:cs="Chalkboard"/>
          <w:lang w:eastAsia="ar-SA"/>
        </w:rPr>
        <w:t xml:space="preserve"> </w:t>
      </w:r>
      <w:r>
        <w:rPr>
          <w:rFonts w:ascii="Chalkboard" w:hAnsi="Chalkboard" w:cs="Chalkboard"/>
          <w:lang w:eastAsia="ar-SA"/>
        </w:rPr>
        <w:t xml:space="preserve">Preguiçoso </w:t>
      </w:r>
      <w:r w:rsidRPr="00671E17">
        <w:rPr>
          <w:rFonts w:ascii="Chalkboard" w:hAnsi="Chalkboard" w:cs="Chalkboard"/>
          <w:lang w:eastAsia="ar-SA"/>
        </w:rPr>
        <w:t xml:space="preserve">para a solução da Questão 5. </w:t>
      </w:r>
      <w:r w:rsidRPr="00ED74EC">
        <w:rPr>
          <w:rFonts w:ascii="Chalkboard" w:hAnsi="Chalkboard" w:cs="Chalkboard"/>
        </w:rPr>
        <w:t xml:space="preserve">Crie classes novas apenas se e quando for estritamente necessário! </w:t>
      </w:r>
    </w:p>
    <w:p w:rsidR="00A22FC4" w:rsidRPr="00671E17" w:rsidRDefault="00A22FC4">
      <w:pPr>
        <w:pStyle w:val="Padro"/>
        <w:jc w:val="both"/>
        <w:rPr>
          <w:rFonts w:ascii="Chalkboard" w:hAnsi="Chalkboard" w:cs="Chalkboard"/>
          <w:lang w:eastAsia="ar-SA"/>
        </w:rPr>
      </w:pPr>
    </w:p>
    <w:p w:rsidR="00A22FC4" w:rsidRPr="00671E17" w:rsidRDefault="00A22FC4">
      <w:pPr>
        <w:pStyle w:val="Padro"/>
        <w:jc w:val="both"/>
        <w:rPr>
          <w:rFonts w:ascii="Chalkboard" w:hAnsi="Chalkboard" w:cs="Chalkboard"/>
          <w:lang w:eastAsia="ar-SA"/>
        </w:rPr>
      </w:pPr>
      <w:r w:rsidRPr="00671E17">
        <w:rPr>
          <w:rFonts w:ascii="Chalkboard" w:hAnsi="Chalkboard" w:cs="Chalkboard"/>
          <w:lang w:eastAsia="ar-SA"/>
        </w:rPr>
        <w:t>Questão 8 – Fazer com que cada um dos métodos da solução da Questão 5 sejam apenas delegações</w:t>
      </w:r>
      <w:r>
        <w:rPr>
          <w:rFonts w:ascii="Chalkboard" w:hAnsi="Chalkboard" w:cs="Chalkboard"/>
          <w:lang w:eastAsia="ar-SA"/>
        </w:rPr>
        <w:t>, caso ainda não sejam</w:t>
      </w:r>
      <w:r w:rsidRPr="00671E17">
        <w:rPr>
          <w:rFonts w:ascii="Chalkboard" w:hAnsi="Chalkboard" w:cs="Chalkboard"/>
          <w:lang w:eastAsia="ar-SA"/>
        </w:rPr>
        <w:t xml:space="preserve">! </w:t>
      </w:r>
      <w:r w:rsidRPr="00ED74EC">
        <w:rPr>
          <w:rFonts w:ascii="Chalkboard" w:hAnsi="Chalkboard" w:cs="Chalkboard"/>
        </w:rPr>
        <w:t xml:space="preserve">Crie classes novas apenas se e quando for estritamente necessário! </w:t>
      </w:r>
    </w:p>
    <w:p w:rsidR="00A22FC4" w:rsidRPr="00671E17" w:rsidRDefault="00A22FC4">
      <w:pPr>
        <w:pStyle w:val="Padro"/>
        <w:jc w:val="both"/>
        <w:rPr>
          <w:rFonts w:ascii="Chalkboard" w:hAnsi="Chalkboard" w:cs="Chalkboard"/>
          <w:lang w:eastAsia="ar-SA"/>
        </w:rPr>
      </w:pPr>
    </w:p>
    <w:p w:rsidR="00A22FC4" w:rsidRPr="00671E17" w:rsidRDefault="00A22FC4" w:rsidP="00F52B82">
      <w:pPr>
        <w:pStyle w:val="Padro"/>
        <w:jc w:val="both"/>
        <w:rPr>
          <w:rFonts w:ascii="Chalkboard" w:hAnsi="Chalkboard" w:cs="Chalkboard"/>
          <w:lang w:eastAsia="ar-SA"/>
        </w:rPr>
      </w:pPr>
      <w:r w:rsidRPr="00671E17">
        <w:rPr>
          <w:rFonts w:ascii="Chalkboard" w:hAnsi="Chalkboard" w:cs="Chalkboard"/>
          <w:lang w:eastAsia="ar-SA"/>
        </w:rPr>
        <w:t xml:space="preserve">Questão 9 –  Examinar se ainda persiste algum mau cheiro que viole a </w:t>
      </w:r>
      <w:proofErr w:type="spellStart"/>
      <w:r w:rsidRPr="00671E17">
        <w:rPr>
          <w:rFonts w:ascii="Chalkboard" w:hAnsi="Chalkboard" w:cs="Chalkboard"/>
          <w:lang w:eastAsia="ar-SA"/>
        </w:rPr>
        <w:t>LoD</w:t>
      </w:r>
      <w:proofErr w:type="spellEnd"/>
      <w:r w:rsidRPr="00671E17">
        <w:rPr>
          <w:rFonts w:ascii="Chalkboard" w:hAnsi="Chalkboard" w:cs="Chalkboard"/>
          <w:lang w:eastAsia="ar-SA"/>
        </w:rPr>
        <w:t xml:space="preserve">, princípios GRASP ou ficariam melhor usando algum padrão de projeto! Retire o mau cheiro e </w:t>
      </w:r>
      <w:r w:rsidRPr="00ED74EC">
        <w:rPr>
          <w:rFonts w:ascii="Chalkboard" w:hAnsi="Chalkboard" w:cs="Chalkboard"/>
        </w:rPr>
        <w:t xml:space="preserve">crie classes novas apenas se e quando for estritamente necessário! </w:t>
      </w:r>
    </w:p>
    <w:p w:rsidR="00A22FC4" w:rsidRPr="00671E17" w:rsidRDefault="00A22FC4" w:rsidP="00F52B82">
      <w:pPr>
        <w:pStyle w:val="Padro"/>
        <w:jc w:val="both"/>
        <w:rPr>
          <w:rFonts w:ascii="Chalkboard" w:hAnsi="Chalkboard" w:cs="Chalkboard"/>
          <w:lang w:eastAsia="ar-SA"/>
        </w:rPr>
      </w:pPr>
    </w:p>
    <w:p w:rsidR="00A22FC4" w:rsidRPr="00671E17" w:rsidRDefault="00A22FC4" w:rsidP="00F52B82">
      <w:pPr>
        <w:pStyle w:val="Padro"/>
        <w:jc w:val="both"/>
        <w:rPr>
          <w:rFonts w:ascii="Chalkboard" w:hAnsi="Chalkboard" w:cs="Chalkboard"/>
          <w:lang w:eastAsia="ar-SA"/>
        </w:rPr>
      </w:pPr>
      <w:r w:rsidRPr="00671E17">
        <w:rPr>
          <w:rFonts w:ascii="Chalkboard" w:hAnsi="Chalkboard" w:cs="Chalkboard"/>
          <w:lang w:eastAsia="ar-SA"/>
        </w:rPr>
        <w:t>Questão 10 – Desenhar o diagrama de classes correspondente da situação Novo Depois!</w:t>
      </w:r>
    </w:p>
    <w:p w:rsidR="00A22FC4" w:rsidRPr="00671E17" w:rsidRDefault="00A22FC4" w:rsidP="00F52B82">
      <w:pPr>
        <w:pStyle w:val="Padro"/>
        <w:jc w:val="both"/>
        <w:rPr>
          <w:rFonts w:ascii="Chalkboard" w:hAnsi="Chalkboard" w:cs="Chalkboard"/>
          <w:lang w:eastAsia="ar-SA"/>
        </w:rPr>
      </w:pPr>
    </w:p>
    <w:p w:rsidR="00A22FC4" w:rsidRPr="00671E17" w:rsidRDefault="00A22FC4" w:rsidP="00F52B82">
      <w:pPr>
        <w:pStyle w:val="Padro"/>
        <w:jc w:val="both"/>
        <w:rPr>
          <w:rFonts w:ascii="Chalkboard" w:hAnsi="Chalkboard" w:cs="Chalkboard"/>
          <w:lang w:eastAsia="ar-SA"/>
        </w:rPr>
      </w:pPr>
      <w:r w:rsidRPr="00671E17">
        <w:rPr>
          <w:rFonts w:ascii="Chalkboard" w:hAnsi="Chalkboard" w:cs="Chalkboard"/>
          <w:lang w:eastAsia="ar-SA"/>
        </w:rPr>
        <w:t xml:space="preserve">Questão 11 – Desenhar um diagrama de sequência para uma compra sendo efetuada a partir de objeto da classe </w:t>
      </w:r>
      <w:proofErr w:type="spellStart"/>
      <w:r w:rsidRPr="00671E17">
        <w:rPr>
          <w:rFonts w:ascii="Chalkboard" w:hAnsi="Chalkboard" w:cs="Chalkboard"/>
          <w:lang w:eastAsia="ar-SA"/>
        </w:rPr>
        <w:t>Aplicacao</w:t>
      </w:r>
      <w:proofErr w:type="spellEnd"/>
      <w:r w:rsidRPr="00671E17">
        <w:rPr>
          <w:rFonts w:ascii="Chalkboard" w:hAnsi="Chalkboard" w:cs="Chalkboard"/>
          <w:lang w:eastAsia="ar-SA"/>
        </w:rPr>
        <w:t>.</w:t>
      </w:r>
    </w:p>
    <w:p w:rsidR="00A22FC4" w:rsidRPr="00671E17" w:rsidRDefault="00A22FC4" w:rsidP="00F52B82">
      <w:pPr>
        <w:pStyle w:val="Padro"/>
        <w:jc w:val="both"/>
        <w:rPr>
          <w:rFonts w:ascii="Chalkboard" w:hAnsi="Chalkboard" w:cs="Chalkboard"/>
          <w:lang w:eastAsia="ar-SA"/>
        </w:rPr>
      </w:pPr>
    </w:p>
    <w:p w:rsidR="00A22FC4" w:rsidRDefault="00A22FC4" w:rsidP="00F52B82">
      <w:pPr>
        <w:pStyle w:val="Padro"/>
        <w:jc w:val="both"/>
        <w:rPr>
          <w:rFonts w:ascii="Chalkboard" w:hAnsi="Chalkboard" w:cs="Chalkboard"/>
          <w:lang w:eastAsia="ar-SA"/>
        </w:rPr>
      </w:pPr>
      <w:r w:rsidRPr="00206259">
        <w:rPr>
          <w:rFonts w:ascii="Chalkboard" w:hAnsi="Chalkboard" w:cs="Chalkboard"/>
          <w:b/>
          <w:bCs/>
          <w:u w:val="single"/>
          <w:lang w:eastAsia="ar-SA"/>
        </w:rPr>
        <w:t>Obs. 1</w:t>
      </w:r>
      <w:r>
        <w:rPr>
          <w:rFonts w:ascii="Chalkboard" w:hAnsi="Chalkboard" w:cs="Chalkboard"/>
          <w:lang w:eastAsia="ar-SA"/>
        </w:rPr>
        <w:t>: Colocar todas as respostas neste documento, inclusive os diagramas, que podem ser desenhados a mão, mas neste caso devem ser fotografados e ter suas imagens correspondentes inseridas na questão correta do texto! O melhor seria usar o site gliffy.com ou outro semelhante, para quem não tem editor de diagramas UML no seu notebook ou computador!</w:t>
      </w:r>
    </w:p>
    <w:p w:rsidR="00A22FC4" w:rsidRDefault="00A22FC4" w:rsidP="00F52B82">
      <w:pPr>
        <w:pStyle w:val="Padro"/>
        <w:jc w:val="both"/>
        <w:rPr>
          <w:rFonts w:ascii="Chalkboard" w:hAnsi="Chalkboard" w:cs="Chalkboard"/>
          <w:lang w:eastAsia="ar-SA"/>
        </w:rPr>
      </w:pPr>
    </w:p>
    <w:p w:rsidR="00A22FC4" w:rsidRDefault="00A22FC4" w:rsidP="00F52B82">
      <w:pPr>
        <w:pStyle w:val="Padro"/>
        <w:jc w:val="both"/>
        <w:rPr>
          <w:rFonts w:ascii="Chalkboard" w:hAnsi="Chalkboard" w:cs="Chalkboard"/>
          <w:lang w:eastAsia="ar-SA"/>
        </w:rPr>
      </w:pPr>
      <w:r w:rsidRPr="004F7241">
        <w:rPr>
          <w:rFonts w:ascii="Chalkboard" w:hAnsi="Chalkboard" w:cs="Chalkboard"/>
          <w:b/>
          <w:bCs/>
          <w:u w:val="single"/>
          <w:lang w:eastAsia="ar-SA"/>
        </w:rPr>
        <w:t>Obs. 2</w:t>
      </w:r>
      <w:r>
        <w:rPr>
          <w:rFonts w:ascii="Chalkboard" w:hAnsi="Chalkboard" w:cs="Chalkboard"/>
          <w:lang w:eastAsia="ar-SA"/>
        </w:rPr>
        <w:t xml:space="preserve">: </w:t>
      </w:r>
      <w:proofErr w:type="gramStart"/>
      <w:r w:rsidRPr="00671E17">
        <w:rPr>
          <w:rFonts w:ascii="Chalkboard" w:hAnsi="Chalkboard" w:cs="Chalkboard"/>
          <w:lang w:eastAsia="ar-SA"/>
        </w:rPr>
        <w:t xml:space="preserve">Zipar </w:t>
      </w:r>
      <w:r>
        <w:rPr>
          <w:rFonts w:ascii="Chalkboard" w:hAnsi="Chalkboard" w:cs="Chalkboard"/>
          <w:lang w:eastAsia="ar-SA"/>
        </w:rPr>
        <w:t xml:space="preserve"> documento</w:t>
      </w:r>
      <w:proofErr w:type="gramEnd"/>
      <w:r w:rsidRPr="00671E17">
        <w:rPr>
          <w:rFonts w:ascii="Chalkboard" w:hAnsi="Chalkboard" w:cs="Chalkboard"/>
          <w:lang w:eastAsia="ar-SA"/>
        </w:rPr>
        <w:t xml:space="preserve"> </w:t>
      </w:r>
      <w:r>
        <w:rPr>
          <w:rFonts w:ascii="Chalkboard" w:hAnsi="Chalkboard" w:cs="Chalkboard"/>
          <w:lang w:eastAsia="ar-SA"/>
        </w:rPr>
        <w:t xml:space="preserve">(com códigos inseridos no texto) </w:t>
      </w:r>
      <w:r w:rsidRPr="00671E17">
        <w:rPr>
          <w:rFonts w:ascii="Chalkboard" w:hAnsi="Chalkboard" w:cs="Chalkboard"/>
          <w:lang w:eastAsia="ar-SA"/>
        </w:rPr>
        <w:t xml:space="preserve">+ códigos gerados em </w:t>
      </w:r>
      <w:r>
        <w:rPr>
          <w:rFonts w:ascii="Chalkboard" w:hAnsi="Chalkboard" w:cs="Chalkboard"/>
          <w:lang w:eastAsia="ar-SA"/>
        </w:rPr>
        <w:t>Q5, Q7, Q8 e Q9 no formato de texto simples; cada conjunto de pacotes/classes</w:t>
      </w:r>
      <w:r w:rsidRPr="00671E17">
        <w:rPr>
          <w:rFonts w:ascii="Chalkboard" w:hAnsi="Chalkboard" w:cs="Chalkboard"/>
          <w:lang w:eastAsia="ar-SA"/>
        </w:rPr>
        <w:t xml:space="preserve"> </w:t>
      </w:r>
      <w:r>
        <w:rPr>
          <w:rFonts w:ascii="Chalkboard" w:hAnsi="Chalkboard" w:cs="Chalkboard"/>
          <w:lang w:eastAsia="ar-SA"/>
        </w:rPr>
        <w:t>deve conter em cada resposta apenas as classes novas e antigas que mudaram em relação ao ponto anterior!</w:t>
      </w:r>
    </w:p>
    <w:p w:rsidR="00A22FC4" w:rsidRDefault="00A22FC4" w:rsidP="00F52B82">
      <w:pPr>
        <w:pStyle w:val="Padro"/>
        <w:jc w:val="both"/>
        <w:rPr>
          <w:rFonts w:ascii="Chalkboard" w:hAnsi="Chalkboard" w:cs="Chalkboard"/>
          <w:lang w:eastAsia="ar-SA"/>
        </w:rPr>
      </w:pPr>
    </w:p>
    <w:p w:rsidR="00A22FC4" w:rsidRPr="00671E17" w:rsidRDefault="00A22FC4" w:rsidP="00F52B82">
      <w:pPr>
        <w:pStyle w:val="Padro"/>
        <w:jc w:val="both"/>
        <w:rPr>
          <w:rFonts w:ascii="Chalkboard" w:hAnsi="Chalkboard" w:cs="Chalkboard"/>
          <w:lang w:eastAsia="ar-SA"/>
        </w:rPr>
      </w:pPr>
      <w:r w:rsidRPr="0035063A">
        <w:rPr>
          <w:rFonts w:ascii="Chalkboard" w:hAnsi="Chalkboard" w:cs="Chalkboard"/>
          <w:b/>
          <w:bCs/>
          <w:u w:val="single"/>
          <w:lang w:eastAsia="ar-SA"/>
        </w:rPr>
        <w:t>Obs. 3</w:t>
      </w:r>
      <w:r>
        <w:rPr>
          <w:rFonts w:ascii="Chalkboard" w:hAnsi="Chalkboard" w:cs="Chalkboard"/>
          <w:lang w:eastAsia="ar-SA"/>
        </w:rPr>
        <w:t xml:space="preserve">: Cada dupla deve então colocar o documento </w:t>
      </w:r>
      <w:proofErr w:type="gramStart"/>
      <w:r>
        <w:rPr>
          <w:rFonts w:ascii="Chalkboard" w:hAnsi="Chalkboard" w:cs="Chalkboard"/>
          <w:lang w:eastAsia="ar-SA"/>
        </w:rPr>
        <w:t>+</w:t>
      </w:r>
      <w:proofErr w:type="gramEnd"/>
      <w:r>
        <w:rPr>
          <w:rFonts w:ascii="Chalkboard" w:hAnsi="Chalkboard" w:cs="Chalkboard"/>
          <w:lang w:eastAsia="ar-SA"/>
        </w:rPr>
        <w:t xml:space="preserve"> códigos zipado na atividade correspondente do TIDIA, não esquecendo de colocar nomes dos componentes da dupla.</w:t>
      </w:r>
    </w:p>
    <w:p w:rsidR="00A22FC4" w:rsidRPr="00671E17" w:rsidRDefault="00A22FC4">
      <w:pPr>
        <w:pStyle w:val="Padro"/>
        <w:autoSpaceDE w:val="0"/>
        <w:jc w:val="both"/>
        <w:rPr>
          <w:rFonts w:ascii="Chalkboard" w:hAnsi="Chalkboard" w:cs="Chalkboard"/>
          <w:sz w:val="23"/>
          <w:szCs w:val="23"/>
          <w:lang w:eastAsia="ar-SA"/>
        </w:rPr>
      </w:pPr>
    </w:p>
    <w:p w:rsidR="00A22FC4" w:rsidRPr="00671E17" w:rsidRDefault="00A22FC4" w:rsidP="00263430">
      <w:pPr>
        <w:pStyle w:val="Padro"/>
        <w:autoSpaceDE w:val="0"/>
        <w:jc w:val="center"/>
        <w:rPr>
          <w:rFonts w:ascii="Chalkboard" w:hAnsi="Chalkboard" w:cs="Chalkboard"/>
          <w:sz w:val="23"/>
          <w:szCs w:val="23"/>
          <w:lang w:eastAsia="ar-SA"/>
        </w:rPr>
      </w:pPr>
    </w:p>
    <w:p w:rsidR="00A22FC4" w:rsidRPr="00ED74EC" w:rsidRDefault="00A22FC4" w:rsidP="00ED06CD">
      <w:pPr>
        <w:pStyle w:val="Padro"/>
        <w:rPr>
          <w:rFonts w:ascii="Chalkboard" w:hAnsi="Chalkboard" w:cs="Chalkboard"/>
          <w:b/>
          <w:bCs/>
          <w:sz w:val="28"/>
          <w:szCs w:val="28"/>
          <w:u w:val="single"/>
        </w:rPr>
      </w:pPr>
      <w:proofErr w:type="spellStart"/>
      <w:r w:rsidRPr="00ED74EC">
        <w:rPr>
          <w:rFonts w:ascii="Chalkboard" w:hAnsi="Chalkboard" w:cs="Chalkboard"/>
          <w:b/>
          <w:bCs/>
          <w:sz w:val="28"/>
          <w:szCs w:val="28"/>
          <w:u w:val="single"/>
        </w:rPr>
        <w:t>Package</w:t>
      </w:r>
      <w:proofErr w:type="spellEnd"/>
      <w:r w:rsidRPr="00ED74EC">
        <w:rPr>
          <w:rFonts w:ascii="Chalkboard" w:hAnsi="Chalkboard" w:cs="Chalkboard"/>
          <w:b/>
          <w:bCs/>
          <w:sz w:val="28"/>
          <w:szCs w:val="28"/>
          <w:u w:val="single"/>
        </w:rPr>
        <w:t xml:space="preserve"> </w:t>
      </w:r>
      <w:proofErr w:type="spellStart"/>
      <w:r w:rsidRPr="00ED74EC">
        <w:rPr>
          <w:rFonts w:ascii="Chalkboard" w:hAnsi="Chalkboard" w:cs="Chalkboard"/>
          <w:b/>
          <w:bCs/>
          <w:sz w:val="28"/>
          <w:szCs w:val="28"/>
          <w:u w:val="single"/>
        </w:rPr>
        <w:t>mercadoVirtual</w:t>
      </w:r>
      <w:proofErr w:type="spellEnd"/>
    </w:p>
    <w:p w:rsidR="00A22FC4" w:rsidRPr="00ED74EC" w:rsidRDefault="00A22FC4" w:rsidP="00ED06CD">
      <w:pPr>
        <w:pStyle w:val="Padro"/>
        <w:rPr>
          <w:rFonts w:ascii="Chalkboard" w:hAnsi="Chalkboard" w:cs="Chalkboard"/>
          <w:b/>
          <w:bCs/>
          <w:sz w:val="28"/>
          <w:szCs w:val="28"/>
        </w:rPr>
      </w:pPr>
      <w:r w:rsidRPr="00ED74EC">
        <w:rPr>
          <w:rFonts w:ascii="Chalkboard" w:hAnsi="Chalkboard" w:cs="Chalkboard"/>
          <w:b/>
          <w:bCs/>
          <w:sz w:val="28"/>
          <w:szCs w:val="28"/>
        </w:rPr>
        <w:t>Subsistema Mercado Virtual</w:t>
      </w:r>
    </w:p>
    <w:p w:rsidR="00A22FC4" w:rsidRPr="00ED74EC" w:rsidRDefault="00A22FC4" w:rsidP="00ED06CD">
      <w:pPr>
        <w:pStyle w:val="Padro"/>
        <w:rPr>
          <w:rFonts w:ascii="Chalkboard" w:hAnsi="Chalkboard" w:cs="Chalkboard"/>
          <w:b/>
          <w:bCs/>
          <w:sz w:val="28"/>
          <w:szCs w:val="28"/>
        </w:rPr>
      </w:pPr>
    </w:p>
    <w:p w:rsidR="00A22FC4" w:rsidRPr="000635BF" w:rsidRDefault="00A22FC4" w:rsidP="003664ED">
      <w:pPr>
        <w:pStyle w:val="Padro"/>
        <w:rPr>
          <w:rFonts w:ascii="Chalkboard" w:hAnsi="Chalkboard" w:cs="Chalkboard"/>
          <w:b/>
          <w:bCs/>
          <w:sz w:val="20"/>
          <w:szCs w:val="20"/>
          <w:lang w:val="en-US"/>
        </w:rPr>
      </w:pPr>
      <w:r w:rsidRPr="000635BF">
        <w:rPr>
          <w:rFonts w:ascii="Chalkboard" w:hAnsi="Chalkboard" w:cs="Chalkboard"/>
          <w:b/>
          <w:bCs/>
          <w:sz w:val="20"/>
          <w:szCs w:val="20"/>
          <w:lang w:val="en-US"/>
        </w:rPr>
        <w:lastRenderedPageBreak/>
        <w:t xml:space="preserve">import </w:t>
      </w:r>
      <w:proofErr w:type="spellStart"/>
      <w:proofErr w:type="gramStart"/>
      <w:r w:rsidRPr="000635BF">
        <w:rPr>
          <w:rFonts w:ascii="Chalkboard" w:hAnsi="Chalkboard" w:cs="Chalkboard"/>
          <w:b/>
          <w:bCs/>
          <w:sz w:val="20"/>
          <w:szCs w:val="20"/>
          <w:lang w:val="en-US"/>
        </w:rPr>
        <w:t>java.util</w:t>
      </w:r>
      <w:proofErr w:type="gramEnd"/>
      <w:r w:rsidRPr="000635BF">
        <w:rPr>
          <w:rFonts w:ascii="Chalkboard" w:hAnsi="Chalkboard" w:cs="Chalkboard"/>
          <w:b/>
          <w:bCs/>
          <w:sz w:val="20"/>
          <w:szCs w:val="20"/>
          <w:lang w:val="en-US"/>
        </w:rPr>
        <w:t>.ArrayList</w:t>
      </w:r>
      <w:proofErr w:type="spellEnd"/>
      <w:r w:rsidRPr="000635BF">
        <w:rPr>
          <w:rFonts w:ascii="Chalkboard" w:hAnsi="Chalkboard" w:cs="Chalkboard"/>
          <w:b/>
          <w:bCs/>
          <w:sz w:val="20"/>
          <w:szCs w:val="20"/>
          <w:lang w:val="en-US"/>
        </w:rPr>
        <w:t>;</w:t>
      </w:r>
    </w:p>
    <w:p w:rsidR="00A22FC4" w:rsidRPr="00ED116A" w:rsidRDefault="00A22FC4" w:rsidP="003664ED">
      <w:pPr>
        <w:pStyle w:val="Padro"/>
        <w:rPr>
          <w:rFonts w:ascii="Chalkboard" w:hAnsi="Chalkboard" w:cs="Chalkboard"/>
          <w:b/>
          <w:bCs/>
          <w:sz w:val="20"/>
          <w:szCs w:val="20"/>
          <w:lang w:val="en-US"/>
        </w:rPr>
      </w:pPr>
      <w:r w:rsidRPr="00ED116A">
        <w:rPr>
          <w:rFonts w:ascii="Chalkboard" w:hAnsi="Chalkboard" w:cs="Chalkboard"/>
          <w:b/>
          <w:bCs/>
          <w:sz w:val="20"/>
          <w:szCs w:val="20"/>
          <w:lang w:val="en-US"/>
        </w:rPr>
        <w:t xml:space="preserve">import </w:t>
      </w:r>
      <w:proofErr w:type="spellStart"/>
      <w:proofErr w:type="gramStart"/>
      <w:r w:rsidRPr="00ED116A">
        <w:rPr>
          <w:rFonts w:ascii="Chalkboard" w:hAnsi="Chalkboard" w:cs="Chalkboard"/>
          <w:b/>
          <w:bCs/>
          <w:sz w:val="20"/>
          <w:szCs w:val="20"/>
          <w:lang w:val="en-US"/>
        </w:rPr>
        <w:t>java.util</w:t>
      </w:r>
      <w:proofErr w:type="gramEnd"/>
      <w:r w:rsidRPr="00ED116A">
        <w:rPr>
          <w:rFonts w:ascii="Chalkboard" w:hAnsi="Chalkboard" w:cs="Chalkboard"/>
          <w:b/>
          <w:bCs/>
          <w:sz w:val="20"/>
          <w:szCs w:val="20"/>
          <w:lang w:val="en-US"/>
        </w:rPr>
        <w:t>.Iterator</w:t>
      </w:r>
      <w:proofErr w:type="spellEnd"/>
      <w:r w:rsidRPr="00ED116A">
        <w:rPr>
          <w:rFonts w:ascii="Chalkboard" w:hAnsi="Chalkboard" w:cs="Chalkboard"/>
          <w:b/>
          <w:bCs/>
          <w:sz w:val="20"/>
          <w:szCs w:val="20"/>
          <w:lang w:val="en-US"/>
        </w:rPr>
        <w:t>;</w:t>
      </w:r>
    </w:p>
    <w:p w:rsidR="00A22FC4" w:rsidRPr="00ED116A" w:rsidRDefault="00A22FC4" w:rsidP="003664ED">
      <w:pPr>
        <w:pStyle w:val="Padro"/>
        <w:rPr>
          <w:rFonts w:ascii="Chalkboard" w:hAnsi="Chalkboard" w:cs="Chalkboard"/>
          <w:b/>
          <w:bCs/>
          <w:sz w:val="20"/>
          <w:szCs w:val="20"/>
          <w:lang w:val="en-US"/>
        </w:rPr>
      </w:pPr>
      <w:r w:rsidRPr="00ED116A">
        <w:rPr>
          <w:rFonts w:ascii="Chalkboard" w:hAnsi="Chalkboard" w:cs="Chalkboard"/>
          <w:b/>
          <w:bCs/>
          <w:sz w:val="20"/>
          <w:szCs w:val="20"/>
          <w:lang w:val="en-US"/>
        </w:rPr>
        <w:t xml:space="preserve">import </w:t>
      </w:r>
      <w:proofErr w:type="spellStart"/>
      <w:proofErr w:type="gramStart"/>
      <w:r w:rsidRPr="00ED116A">
        <w:rPr>
          <w:rFonts w:ascii="Chalkboard" w:hAnsi="Chalkboard" w:cs="Chalkboard"/>
          <w:b/>
          <w:bCs/>
          <w:sz w:val="20"/>
          <w:szCs w:val="20"/>
          <w:lang w:val="en-US"/>
        </w:rPr>
        <w:t>java.util</w:t>
      </w:r>
      <w:proofErr w:type="gramEnd"/>
      <w:r w:rsidRPr="00ED116A">
        <w:rPr>
          <w:rFonts w:ascii="Chalkboard" w:hAnsi="Chalkboard" w:cs="Chalkboard"/>
          <w:b/>
          <w:bCs/>
          <w:sz w:val="20"/>
          <w:szCs w:val="20"/>
          <w:lang w:val="en-US"/>
        </w:rPr>
        <w:t>.List</w:t>
      </w:r>
      <w:proofErr w:type="spellEnd"/>
      <w:r w:rsidRPr="00ED116A">
        <w:rPr>
          <w:rFonts w:ascii="Chalkboard" w:hAnsi="Chalkboard" w:cs="Chalkboard"/>
          <w:b/>
          <w:bCs/>
          <w:sz w:val="20"/>
          <w:szCs w:val="20"/>
          <w:lang w:val="en-US"/>
        </w:rPr>
        <w:t>;</w:t>
      </w:r>
    </w:p>
    <w:p w:rsidR="00A22FC4" w:rsidRPr="00ED116A" w:rsidRDefault="00A22FC4" w:rsidP="003664ED">
      <w:pPr>
        <w:pStyle w:val="Padro"/>
        <w:rPr>
          <w:rFonts w:ascii="Chalkboard" w:hAnsi="Chalkboard" w:cs="Chalkboard"/>
          <w:b/>
          <w:bCs/>
          <w:sz w:val="20"/>
          <w:szCs w:val="20"/>
          <w:lang w:val="en-US"/>
        </w:rPr>
      </w:pPr>
    </w:p>
    <w:p w:rsidR="00A22FC4" w:rsidRPr="00ED116A" w:rsidRDefault="00A22FC4" w:rsidP="003664ED">
      <w:pPr>
        <w:pStyle w:val="Padro"/>
        <w:rPr>
          <w:rFonts w:ascii="Chalkboard" w:hAnsi="Chalkboard" w:cs="Chalkboard"/>
          <w:b/>
          <w:bCs/>
          <w:sz w:val="20"/>
          <w:szCs w:val="20"/>
          <w:lang w:val="en-US"/>
        </w:rPr>
      </w:pPr>
      <w:r w:rsidRPr="00ED116A">
        <w:rPr>
          <w:rFonts w:ascii="Chalkboard" w:hAnsi="Chalkboard" w:cs="Chalkboard"/>
          <w:b/>
          <w:bCs/>
          <w:sz w:val="20"/>
          <w:szCs w:val="20"/>
          <w:lang w:val="en-US"/>
        </w:rPr>
        <w:t xml:space="preserve">public class </w:t>
      </w:r>
      <w:proofErr w:type="spellStart"/>
      <w:r w:rsidRPr="00ED116A">
        <w:rPr>
          <w:rFonts w:ascii="Chalkboard" w:hAnsi="Chalkboard" w:cs="Chalkboard"/>
          <w:b/>
          <w:bCs/>
          <w:sz w:val="20"/>
          <w:szCs w:val="20"/>
          <w:lang w:val="en-US"/>
        </w:rPr>
        <w:t>Carrinho</w:t>
      </w:r>
      <w:proofErr w:type="spellEnd"/>
      <w:r w:rsidRPr="00ED116A">
        <w:rPr>
          <w:rFonts w:ascii="Chalkboard" w:hAnsi="Chalkboard" w:cs="Chalkboard"/>
          <w:b/>
          <w:bCs/>
          <w:sz w:val="20"/>
          <w:szCs w:val="20"/>
          <w:lang w:val="en-US"/>
        </w:rPr>
        <w:t xml:space="preserve"> {</w:t>
      </w:r>
    </w:p>
    <w:p w:rsidR="00A22FC4" w:rsidRPr="00ED74EC" w:rsidRDefault="00A22FC4" w:rsidP="003664ED">
      <w:pPr>
        <w:pStyle w:val="Padro"/>
        <w:rPr>
          <w:rFonts w:ascii="Chalkboard" w:hAnsi="Chalkboard" w:cs="Chalkboard"/>
          <w:b/>
          <w:bCs/>
          <w:sz w:val="20"/>
          <w:szCs w:val="20"/>
        </w:rPr>
      </w:pPr>
      <w:r w:rsidRPr="00ED116A">
        <w:rPr>
          <w:rFonts w:ascii="Chalkboard" w:hAnsi="Chalkboard" w:cs="Chalkboard"/>
          <w:b/>
          <w:bCs/>
          <w:sz w:val="20"/>
          <w:szCs w:val="20"/>
          <w:lang w:val="en-US"/>
        </w:rPr>
        <w:tab/>
      </w:r>
      <w:proofErr w:type="spellStart"/>
      <w:r w:rsidRPr="00ED74EC">
        <w:rPr>
          <w:rFonts w:ascii="Chalkboard" w:hAnsi="Chalkboard" w:cs="Chalkboard"/>
          <w:b/>
          <w:bCs/>
          <w:sz w:val="20"/>
          <w:szCs w:val="20"/>
        </w:rPr>
        <w:t>List</w:t>
      </w:r>
      <w:proofErr w:type="spellEnd"/>
      <w:r w:rsidRPr="00ED74EC">
        <w:rPr>
          <w:rFonts w:ascii="Chalkboard" w:hAnsi="Chalkboard" w:cs="Chalkboard"/>
          <w:b/>
          <w:bCs/>
          <w:sz w:val="20"/>
          <w:szCs w:val="20"/>
        </w:rPr>
        <w:t xml:space="preserve">&lt;Produto&gt; </w:t>
      </w:r>
      <w:proofErr w:type="spellStart"/>
      <w:r w:rsidRPr="00ED74EC">
        <w:rPr>
          <w:rFonts w:ascii="Chalkboard" w:hAnsi="Chalkboard" w:cs="Chalkboard"/>
          <w:b/>
          <w:bCs/>
          <w:sz w:val="20"/>
          <w:szCs w:val="20"/>
        </w:rPr>
        <w:t>listaDeCompas</w:t>
      </w:r>
      <w:proofErr w:type="spellEnd"/>
      <w:r w:rsidRPr="00ED74EC">
        <w:rPr>
          <w:rFonts w:ascii="Chalkboard" w:hAnsi="Chalkboard" w:cs="Chalkboard"/>
          <w:b/>
          <w:bCs/>
          <w:sz w:val="20"/>
          <w:szCs w:val="20"/>
        </w:rPr>
        <w:t>;</w:t>
      </w:r>
    </w:p>
    <w:p w:rsidR="00A22FC4" w:rsidRPr="00ED74EC"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r w:rsidRPr="00ED74EC">
        <w:rPr>
          <w:rFonts w:ascii="Chalkboard" w:hAnsi="Chalkboard" w:cs="Chalkboard"/>
          <w:b/>
          <w:bCs/>
          <w:sz w:val="20"/>
          <w:szCs w:val="20"/>
        </w:rPr>
        <w:t>private</w:t>
      </w:r>
      <w:proofErr w:type="spellEnd"/>
      <w:r w:rsidRPr="00ED74EC">
        <w:rPr>
          <w:rFonts w:ascii="Chalkboard" w:hAnsi="Chalkboard" w:cs="Chalkboard"/>
          <w:b/>
          <w:bCs/>
          <w:sz w:val="20"/>
          <w:szCs w:val="20"/>
        </w:rPr>
        <w:t xml:space="preserve"> </w:t>
      </w:r>
      <w:proofErr w:type="gramStart"/>
      <w:r w:rsidRPr="00ED74EC">
        <w:rPr>
          <w:rFonts w:ascii="Chalkboard" w:hAnsi="Chalkboard" w:cs="Chalkboard"/>
          <w:b/>
          <w:bCs/>
          <w:sz w:val="20"/>
          <w:szCs w:val="20"/>
        </w:rPr>
        <w:t>Carrinho(</w:t>
      </w:r>
      <w:proofErr w:type="gramEnd"/>
      <w:r w:rsidRPr="00ED74EC">
        <w:rPr>
          <w:rFonts w:ascii="Chalkboard" w:hAnsi="Chalkboard" w:cs="Chalkboard"/>
          <w:b/>
          <w:bCs/>
          <w:sz w:val="20"/>
          <w:szCs w:val="20"/>
        </w:rPr>
        <w:t>) {</w:t>
      </w:r>
    </w:p>
    <w:p w:rsidR="00A22FC4" w:rsidRPr="000635BF"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r w:rsidRPr="000635BF">
        <w:rPr>
          <w:rFonts w:ascii="Chalkboard" w:hAnsi="Chalkboard" w:cs="Chalkboard"/>
          <w:b/>
          <w:bCs/>
          <w:sz w:val="20"/>
          <w:szCs w:val="20"/>
        </w:rPr>
        <w:t>listaDeCompas</w:t>
      </w:r>
      <w:proofErr w:type="spellEnd"/>
      <w:r w:rsidRPr="000635BF">
        <w:rPr>
          <w:rFonts w:ascii="Chalkboard" w:hAnsi="Chalkboard" w:cs="Chalkboard"/>
          <w:b/>
          <w:bCs/>
          <w:sz w:val="20"/>
          <w:szCs w:val="20"/>
        </w:rPr>
        <w:t xml:space="preserve"> = new </w:t>
      </w:r>
      <w:proofErr w:type="spellStart"/>
      <w:r w:rsidRPr="000635BF">
        <w:rPr>
          <w:rFonts w:ascii="Chalkboard" w:hAnsi="Chalkboard" w:cs="Chalkboard"/>
          <w:b/>
          <w:bCs/>
          <w:sz w:val="20"/>
          <w:szCs w:val="20"/>
        </w:rPr>
        <w:t>ArrayList</w:t>
      </w:r>
      <w:proofErr w:type="spellEnd"/>
      <w:r w:rsidRPr="000635BF">
        <w:rPr>
          <w:rFonts w:ascii="Chalkboard" w:hAnsi="Chalkboard" w:cs="Chalkboard"/>
          <w:b/>
          <w:bCs/>
          <w:sz w:val="20"/>
          <w:szCs w:val="20"/>
        </w:rPr>
        <w:t>&lt;</w:t>
      </w:r>
      <w:proofErr w:type="gramStart"/>
      <w:r w:rsidRPr="000635BF">
        <w:rPr>
          <w:rFonts w:ascii="Chalkboard" w:hAnsi="Chalkboard" w:cs="Chalkboard"/>
          <w:b/>
          <w:bCs/>
          <w:sz w:val="20"/>
          <w:szCs w:val="20"/>
        </w:rPr>
        <w:t>&gt;(</w:t>
      </w:r>
      <w:proofErr w:type="gramEnd"/>
      <w:r w:rsidRPr="000635BF">
        <w:rPr>
          <w:rFonts w:ascii="Chalkboard" w:hAnsi="Chalkboard" w:cs="Chalkboard"/>
          <w:b/>
          <w:bCs/>
          <w:sz w:val="20"/>
          <w:szCs w:val="20"/>
        </w:rPr>
        <w:t>);</w:t>
      </w:r>
    </w:p>
    <w:p w:rsidR="00A22FC4" w:rsidRPr="000635BF" w:rsidRDefault="00A22FC4" w:rsidP="003664ED">
      <w:pPr>
        <w:pStyle w:val="Padro"/>
        <w:rPr>
          <w:rFonts w:ascii="Chalkboard" w:hAnsi="Chalkboard" w:cs="Chalkboard"/>
          <w:b/>
          <w:bCs/>
          <w:sz w:val="20"/>
          <w:szCs w:val="20"/>
        </w:rPr>
      </w:pPr>
      <w:r w:rsidRPr="000635BF">
        <w:rPr>
          <w:rFonts w:ascii="Chalkboard" w:hAnsi="Chalkboard" w:cs="Chalkboard"/>
          <w:b/>
          <w:bCs/>
          <w:sz w:val="20"/>
          <w:szCs w:val="20"/>
        </w:rPr>
        <w:tab/>
        <w:t>}</w:t>
      </w:r>
    </w:p>
    <w:p w:rsidR="00A22FC4" w:rsidRPr="00671E17" w:rsidRDefault="00A22FC4" w:rsidP="003664ED">
      <w:pPr>
        <w:pStyle w:val="Padro"/>
        <w:rPr>
          <w:rFonts w:ascii="Chalkboard" w:hAnsi="Chalkboard" w:cs="Chalkboard"/>
          <w:b/>
          <w:bCs/>
          <w:sz w:val="20"/>
          <w:szCs w:val="20"/>
          <w:lang w:val="en-US"/>
        </w:rPr>
      </w:pPr>
      <w:r w:rsidRPr="000635BF">
        <w:rPr>
          <w:rFonts w:ascii="Chalkboard" w:hAnsi="Chalkboard" w:cs="Chalkboard"/>
          <w:b/>
          <w:bCs/>
          <w:sz w:val="20"/>
          <w:szCs w:val="20"/>
        </w:rPr>
        <w:tab/>
      </w:r>
      <w:r w:rsidRPr="00671E17">
        <w:rPr>
          <w:rFonts w:ascii="Chalkboard" w:hAnsi="Chalkboard" w:cs="Chalkboard"/>
          <w:b/>
          <w:bCs/>
          <w:sz w:val="20"/>
          <w:szCs w:val="20"/>
          <w:lang w:val="en-US"/>
        </w:rPr>
        <w:t xml:space="preserve">public static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 xml:space="preserve"> </w:t>
      </w:r>
      <w:proofErr w:type="gramStart"/>
      <w:r w:rsidRPr="00671E17">
        <w:rPr>
          <w:rFonts w:ascii="Chalkboard" w:hAnsi="Chalkboard" w:cs="Chalkboard"/>
          <w:b/>
          <w:bCs/>
          <w:sz w:val="20"/>
          <w:szCs w:val="20"/>
          <w:lang w:val="en-US"/>
        </w:rPr>
        <w:t>create(</w:t>
      </w:r>
      <w:proofErr w:type="gramEnd"/>
      <w:r w:rsidRPr="00671E17">
        <w:rPr>
          <w:rFonts w:ascii="Chalkboard" w:hAnsi="Chalkboard" w:cs="Chalkboard"/>
          <w:b/>
          <w:bCs/>
          <w:sz w:val="20"/>
          <w:szCs w:val="20"/>
          <w:lang w:val="en-US"/>
        </w:rPr>
        <w:t>)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new </w:t>
      </w:r>
      <w:proofErr w:type="spellStart"/>
      <w:proofErr w:type="gram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0635BF" w:rsidRDefault="00A22FC4" w:rsidP="003664ED">
      <w:pPr>
        <w:pStyle w:val="Padro"/>
        <w:rPr>
          <w:rFonts w:ascii="Chalkboard" w:hAnsi="Chalkboard" w:cs="Chalkboard"/>
          <w:b/>
          <w:bCs/>
          <w:sz w:val="20"/>
          <w:szCs w:val="20"/>
        </w:rPr>
      </w:pPr>
      <w:r w:rsidRPr="00671E17">
        <w:rPr>
          <w:rFonts w:ascii="Chalkboard" w:hAnsi="Chalkboard" w:cs="Chalkboard"/>
          <w:b/>
          <w:bCs/>
          <w:sz w:val="20"/>
          <w:szCs w:val="20"/>
          <w:lang w:val="en-US"/>
        </w:rPr>
        <w:tab/>
      </w:r>
      <w:proofErr w:type="spellStart"/>
      <w:r w:rsidRPr="000635BF">
        <w:rPr>
          <w:rFonts w:ascii="Chalkboard" w:hAnsi="Chalkboard" w:cs="Chalkboard"/>
          <w:b/>
          <w:bCs/>
          <w:sz w:val="20"/>
          <w:szCs w:val="20"/>
        </w:rPr>
        <w:t>public</w:t>
      </w:r>
      <w:proofErr w:type="spellEnd"/>
      <w:r w:rsidRPr="000635BF">
        <w:rPr>
          <w:rFonts w:ascii="Chalkboard" w:hAnsi="Chalkboard" w:cs="Chalkboard"/>
          <w:b/>
          <w:bCs/>
          <w:sz w:val="20"/>
          <w:szCs w:val="20"/>
        </w:rPr>
        <w:t xml:space="preserve"> </w:t>
      </w:r>
      <w:proofErr w:type="spellStart"/>
      <w:r w:rsidRPr="000635BF">
        <w:rPr>
          <w:rFonts w:ascii="Chalkboard" w:hAnsi="Chalkboard" w:cs="Chalkboard"/>
          <w:b/>
          <w:bCs/>
          <w:sz w:val="20"/>
          <w:szCs w:val="20"/>
        </w:rPr>
        <w:t>void</w:t>
      </w:r>
      <w:proofErr w:type="spellEnd"/>
      <w:r w:rsidRPr="000635BF">
        <w:rPr>
          <w:rFonts w:ascii="Chalkboard" w:hAnsi="Chalkboard" w:cs="Chalkboard"/>
          <w:b/>
          <w:bCs/>
          <w:sz w:val="20"/>
          <w:szCs w:val="20"/>
        </w:rPr>
        <w:t xml:space="preserve"> </w:t>
      </w:r>
      <w:proofErr w:type="gramStart"/>
      <w:r w:rsidRPr="000635BF">
        <w:rPr>
          <w:rFonts w:ascii="Chalkboard" w:hAnsi="Chalkboard" w:cs="Chalkboard"/>
          <w:b/>
          <w:bCs/>
          <w:sz w:val="20"/>
          <w:szCs w:val="20"/>
        </w:rPr>
        <w:t>adicionar(</w:t>
      </w:r>
      <w:proofErr w:type="gramEnd"/>
      <w:r w:rsidRPr="000635BF">
        <w:rPr>
          <w:rFonts w:ascii="Chalkboard" w:hAnsi="Chalkboard" w:cs="Chalkboard"/>
          <w:b/>
          <w:bCs/>
          <w:sz w:val="20"/>
          <w:szCs w:val="20"/>
        </w:rPr>
        <w:t>Produto p) {</w:t>
      </w:r>
    </w:p>
    <w:p w:rsidR="00A22FC4" w:rsidRPr="00671E17" w:rsidRDefault="00A22FC4" w:rsidP="003664ED">
      <w:pPr>
        <w:pStyle w:val="Padro"/>
        <w:rPr>
          <w:rFonts w:ascii="Chalkboard" w:hAnsi="Chalkboard" w:cs="Chalkboard"/>
          <w:b/>
          <w:bCs/>
          <w:sz w:val="20"/>
          <w:szCs w:val="20"/>
          <w:lang w:val="en-US"/>
        </w:rPr>
      </w:pPr>
      <w:r w:rsidRPr="000635BF">
        <w:rPr>
          <w:rFonts w:ascii="Chalkboard" w:hAnsi="Chalkboard" w:cs="Chalkboard"/>
          <w:b/>
          <w:bCs/>
          <w:sz w:val="20"/>
          <w:szCs w:val="20"/>
        </w:rPr>
        <w:tab/>
      </w:r>
      <w:r w:rsidRPr="000635BF">
        <w:rPr>
          <w:rFonts w:ascii="Chalkboard" w:hAnsi="Chalkboard" w:cs="Chalkboard"/>
          <w:b/>
          <w:bCs/>
          <w:sz w:val="20"/>
          <w:szCs w:val="20"/>
        </w:rPr>
        <w:tab/>
      </w:r>
      <w:proofErr w:type="spellStart"/>
      <w:r w:rsidRPr="00671E17">
        <w:rPr>
          <w:rFonts w:ascii="Chalkboard" w:hAnsi="Chalkboard" w:cs="Chalkboard"/>
          <w:b/>
          <w:bCs/>
          <w:sz w:val="20"/>
          <w:szCs w:val="20"/>
          <w:lang w:val="en-US"/>
        </w:rPr>
        <w:t>listaDeCompas.add</w:t>
      </w:r>
      <w:proofErr w:type="spellEnd"/>
      <w:r w:rsidRPr="00671E17">
        <w:rPr>
          <w:rFonts w:ascii="Chalkboard" w:hAnsi="Chalkboard" w:cs="Chalkboard"/>
          <w:b/>
          <w:bCs/>
          <w:sz w:val="20"/>
          <w:szCs w:val="20"/>
          <w:lang w:val="en-US"/>
        </w:rPr>
        <w:t>(p);</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double </w:t>
      </w:r>
      <w:proofErr w:type="spellStart"/>
      <w:proofErr w:type="gramStart"/>
      <w:r w:rsidRPr="00671E17">
        <w:rPr>
          <w:rFonts w:ascii="Chalkboard" w:hAnsi="Chalkboard" w:cs="Chalkboard"/>
          <w:b/>
          <w:bCs/>
          <w:sz w:val="20"/>
          <w:szCs w:val="20"/>
          <w:lang w:val="en-US"/>
        </w:rPr>
        <w:t>getTotal</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w:t>
      </w:r>
    </w:p>
    <w:p w:rsidR="00A22FC4" w:rsidRPr="000635BF"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r w:rsidRPr="000635BF">
        <w:rPr>
          <w:rFonts w:ascii="Chalkboard" w:hAnsi="Chalkboard" w:cs="Chalkboard"/>
          <w:b/>
          <w:bCs/>
          <w:sz w:val="20"/>
          <w:szCs w:val="20"/>
          <w:lang w:val="en-US"/>
        </w:rPr>
        <w:t>double total = 0;</w:t>
      </w:r>
    </w:p>
    <w:p w:rsidR="00A22FC4" w:rsidRPr="00ED116A" w:rsidRDefault="00A22FC4" w:rsidP="003664ED">
      <w:pPr>
        <w:pStyle w:val="Padro"/>
        <w:rPr>
          <w:rFonts w:ascii="Chalkboard" w:hAnsi="Chalkboard" w:cs="Chalkboard"/>
          <w:b/>
          <w:bCs/>
          <w:sz w:val="20"/>
          <w:szCs w:val="20"/>
        </w:rPr>
      </w:pPr>
      <w:r w:rsidRPr="000635BF">
        <w:rPr>
          <w:rFonts w:ascii="Chalkboard" w:hAnsi="Chalkboard" w:cs="Chalkboard"/>
          <w:b/>
          <w:bCs/>
          <w:sz w:val="20"/>
          <w:szCs w:val="20"/>
          <w:lang w:val="en-US"/>
        </w:rPr>
        <w:tab/>
      </w:r>
      <w:r w:rsidRPr="000635BF">
        <w:rPr>
          <w:rFonts w:ascii="Chalkboard" w:hAnsi="Chalkboard" w:cs="Chalkboard"/>
          <w:b/>
          <w:bCs/>
          <w:sz w:val="20"/>
          <w:szCs w:val="20"/>
          <w:lang w:val="en-US"/>
        </w:rPr>
        <w:tab/>
      </w:r>
      <w:r w:rsidRPr="00ED116A">
        <w:rPr>
          <w:rFonts w:ascii="Chalkboard" w:hAnsi="Chalkboard" w:cs="Chalkboard"/>
          <w:b/>
          <w:bCs/>
          <w:sz w:val="20"/>
          <w:szCs w:val="20"/>
        </w:rPr>
        <w:t>for (</w:t>
      </w:r>
      <w:proofErr w:type="spellStart"/>
      <w:r w:rsidRPr="00ED116A">
        <w:rPr>
          <w:rFonts w:ascii="Chalkboard" w:hAnsi="Chalkboard" w:cs="Chalkboard"/>
          <w:b/>
          <w:bCs/>
          <w:sz w:val="20"/>
          <w:szCs w:val="20"/>
        </w:rPr>
        <w:t>Iterator</w:t>
      </w:r>
      <w:proofErr w:type="spellEnd"/>
      <w:r w:rsidRPr="00ED116A">
        <w:rPr>
          <w:rFonts w:ascii="Chalkboard" w:hAnsi="Chalkboard" w:cs="Chalkboard"/>
          <w:b/>
          <w:bCs/>
          <w:sz w:val="20"/>
          <w:szCs w:val="20"/>
        </w:rPr>
        <w:t xml:space="preserve">&lt;Produto&gt; p = </w:t>
      </w:r>
      <w:proofErr w:type="spellStart"/>
      <w:r w:rsidRPr="00ED116A">
        <w:rPr>
          <w:rFonts w:ascii="Chalkboard" w:hAnsi="Chalkboard" w:cs="Chalkboard"/>
          <w:b/>
          <w:bCs/>
          <w:sz w:val="20"/>
          <w:szCs w:val="20"/>
        </w:rPr>
        <w:t>listaDeCompas.iterator</w:t>
      </w:r>
      <w:proofErr w:type="spellEnd"/>
      <w:r w:rsidRPr="00ED116A">
        <w:rPr>
          <w:rFonts w:ascii="Chalkboard" w:hAnsi="Chalkboard" w:cs="Chalkboard"/>
          <w:b/>
          <w:bCs/>
          <w:sz w:val="20"/>
          <w:szCs w:val="20"/>
        </w:rPr>
        <w:t xml:space="preserve">(); </w:t>
      </w:r>
      <w:proofErr w:type="spellStart"/>
      <w:proofErr w:type="gramStart"/>
      <w:r w:rsidRPr="00ED116A">
        <w:rPr>
          <w:rFonts w:ascii="Chalkboard" w:hAnsi="Chalkboard" w:cs="Chalkboard"/>
          <w:b/>
          <w:bCs/>
          <w:sz w:val="20"/>
          <w:szCs w:val="20"/>
        </w:rPr>
        <w:t>p.hasNext</w:t>
      </w:r>
      <w:proofErr w:type="spellEnd"/>
      <w:proofErr w:type="gramEnd"/>
      <w:r w:rsidRPr="00ED116A">
        <w:rPr>
          <w:rFonts w:ascii="Chalkboard" w:hAnsi="Chalkboard" w:cs="Chalkboard"/>
          <w:b/>
          <w:bCs/>
          <w:sz w:val="20"/>
          <w:szCs w:val="20"/>
        </w:rPr>
        <w:t>();) {</w:t>
      </w:r>
    </w:p>
    <w:p w:rsidR="00A22FC4" w:rsidRPr="00ED74EC" w:rsidRDefault="00A22FC4" w:rsidP="003664ED">
      <w:pPr>
        <w:pStyle w:val="Padro"/>
        <w:rPr>
          <w:rFonts w:ascii="Chalkboard" w:hAnsi="Chalkboard" w:cs="Chalkboard"/>
          <w:b/>
          <w:bCs/>
          <w:sz w:val="20"/>
          <w:szCs w:val="20"/>
        </w:rPr>
      </w:pPr>
      <w:r w:rsidRPr="00ED116A">
        <w:rPr>
          <w:rFonts w:ascii="Chalkboard" w:hAnsi="Chalkboard" w:cs="Chalkboard"/>
          <w:b/>
          <w:bCs/>
          <w:sz w:val="20"/>
          <w:szCs w:val="20"/>
        </w:rPr>
        <w:tab/>
      </w:r>
      <w:r w:rsidRPr="00ED116A">
        <w:rPr>
          <w:rFonts w:ascii="Chalkboard" w:hAnsi="Chalkboard" w:cs="Chalkboard"/>
          <w:b/>
          <w:bCs/>
          <w:sz w:val="20"/>
          <w:szCs w:val="20"/>
        </w:rPr>
        <w:tab/>
      </w:r>
      <w:r w:rsidRPr="00ED116A">
        <w:rPr>
          <w:rFonts w:ascii="Chalkboard" w:hAnsi="Chalkboard" w:cs="Chalkboard"/>
          <w:b/>
          <w:bCs/>
          <w:sz w:val="20"/>
          <w:szCs w:val="20"/>
        </w:rPr>
        <w:tab/>
      </w:r>
      <w:r w:rsidRPr="00ED74EC">
        <w:rPr>
          <w:rFonts w:ascii="Chalkboard" w:hAnsi="Chalkboard" w:cs="Chalkboard"/>
          <w:b/>
          <w:bCs/>
          <w:sz w:val="20"/>
          <w:szCs w:val="20"/>
        </w:rPr>
        <w:t xml:space="preserve">Produto </w:t>
      </w:r>
      <w:proofErr w:type="spellStart"/>
      <w:r w:rsidRPr="00ED74EC">
        <w:rPr>
          <w:rFonts w:ascii="Chalkboard" w:hAnsi="Chalkboard" w:cs="Chalkboard"/>
          <w:b/>
          <w:bCs/>
          <w:sz w:val="20"/>
          <w:szCs w:val="20"/>
        </w:rPr>
        <w:t>produto</w:t>
      </w:r>
      <w:proofErr w:type="spellEnd"/>
      <w:r w:rsidRPr="00ED74EC">
        <w:rPr>
          <w:rFonts w:ascii="Chalkboard" w:hAnsi="Chalkboard" w:cs="Chalkboard"/>
          <w:b/>
          <w:bCs/>
          <w:sz w:val="20"/>
          <w:szCs w:val="20"/>
        </w:rPr>
        <w:t xml:space="preserve"> = (Produto) </w:t>
      </w:r>
      <w:proofErr w:type="spellStart"/>
      <w:proofErr w:type="gramStart"/>
      <w:r w:rsidRPr="00ED74EC">
        <w:rPr>
          <w:rFonts w:ascii="Chalkboard" w:hAnsi="Chalkboard" w:cs="Chalkboard"/>
          <w:b/>
          <w:bCs/>
          <w:sz w:val="20"/>
          <w:szCs w:val="20"/>
        </w:rPr>
        <w:t>p.next</w:t>
      </w:r>
      <w:proofErr w:type="spellEnd"/>
      <w:proofErr w:type="gramEnd"/>
      <w:r w:rsidRPr="00ED74EC">
        <w:rPr>
          <w:rFonts w:ascii="Chalkboard" w:hAnsi="Chalkboard" w:cs="Chalkboard"/>
          <w:b/>
          <w:bCs/>
          <w:sz w:val="20"/>
          <w:szCs w:val="20"/>
        </w:rPr>
        <w:t>();</w:t>
      </w:r>
    </w:p>
    <w:p w:rsidR="00A22FC4" w:rsidRPr="00ED74EC"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r w:rsidRPr="00ED74EC">
        <w:rPr>
          <w:rFonts w:ascii="Chalkboard" w:hAnsi="Chalkboard" w:cs="Chalkboard"/>
          <w:b/>
          <w:bCs/>
          <w:sz w:val="20"/>
          <w:szCs w:val="20"/>
        </w:rPr>
        <w:t>System.out.println</w:t>
      </w:r>
      <w:proofErr w:type="spellEnd"/>
      <w:r w:rsidRPr="00ED74EC">
        <w:rPr>
          <w:rFonts w:ascii="Chalkboard" w:hAnsi="Chalkboard" w:cs="Chalkboard"/>
          <w:b/>
          <w:bCs/>
          <w:sz w:val="20"/>
          <w:szCs w:val="20"/>
        </w:rPr>
        <w:t xml:space="preserve">("Valor do item: " + </w:t>
      </w:r>
      <w:proofErr w:type="spellStart"/>
      <w:proofErr w:type="gramStart"/>
      <w:r w:rsidRPr="00ED74EC">
        <w:rPr>
          <w:rFonts w:ascii="Chalkboard" w:hAnsi="Chalkboard" w:cs="Chalkboard"/>
          <w:b/>
          <w:bCs/>
          <w:sz w:val="20"/>
          <w:szCs w:val="20"/>
        </w:rPr>
        <w:t>produto.getPreco</w:t>
      </w:r>
      <w:proofErr w:type="spellEnd"/>
      <w:proofErr w:type="gramEnd"/>
      <w:r w:rsidRPr="00ED74EC">
        <w:rPr>
          <w:rFonts w:ascii="Chalkboard" w:hAnsi="Chalkboard" w:cs="Chalkboard"/>
          <w:b/>
          <w:bCs/>
          <w:sz w:val="20"/>
          <w:szCs w:val="20"/>
        </w:rPr>
        <w:t>());</w:t>
      </w:r>
    </w:p>
    <w:p w:rsidR="00A22FC4" w:rsidRPr="00671E17" w:rsidRDefault="00A22FC4" w:rsidP="003664ED">
      <w:pPr>
        <w:pStyle w:val="Padro"/>
        <w:rPr>
          <w:rFonts w:ascii="Chalkboard" w:hAnsi="Chalkboard" w:cs="Chalkboard"/>
          <w:b/>
          <w:bCs/>
          <w:sz w:val="20"/>
          <w:szCs w:val="20"/>
          <w:lang w:val="en-US"/>
        </w:rPr>
      </w:pPr>
      <w:r w:rsidRPr="00ED74EC">
        <w:rPr>
          <w:rFonts w:ascii="Chalkboard" w:hAnsi="Chalkboard" w:cs="Chalkboard"/>
          <w:b/>
          <w:bCs/>
          <w:sz w:val="20"/>
          <w:szCs w:val="20"/>
        </w:rPr>
        <w:tab/>
      </w:r>
      <w:r w:rsidRPr="00ED74EC">
        <w:rPr>
          <w:rFonts w:ascii="Chalkboard" w:hAnsi="Chalkboard" w:cs="Chalkboard"/>
          <w:b/>
          <w:bCs/>
          <w:sz w:val="20"/>
          <w:szCs w:val="20"/>
        </w:rPr>
        <w:tab/>
      </w:r>
      <w:r w:rsidRPr="00ED74EC">
        <w:rPr>
          <w:rFonts w:ascii="Chalkboard" w:hAnsi="Chalkboard" w:cs="Chalkboard"/>
          <w:b/>
          <w:bCs/>
          <w:sz w:val="20"/>
          <w:szCs w:val="20"/>
        </w:rPr>
        <w:tab/>
      </w:r>
      <w:r w:rsidRPr="00671E17">
        <w:rPr>
          <w:rFonts w:ascii="Chalkboard" w:hAnsi="Chalkboard" w:cs="Chalkboard"/>
          <w:b/>
          <w:bCs/>
          <w:sz w:val="20"/>
          <w:szCs w:val="20"/>
          <w:lang w:val="en-US"/>
        </w:rPr>
        <w:t xml:space="preserve">total += </w:t>
      </w:r>
      <w:proofErr w:type="spellStart"/>
      <w:proofErr w:type="gramStart"/>
      <w:r w:rsidRPr="00671E17">
        <w:rPr>
          <w:rFonts w:ascii="Chalkboard" w:hAnsi="Chalkboard" w:cs="Chalkboard"/>
          <w:b/>
          <w:bCs/>
          <w:sz w:val="20"/>
          <w:szCs w:val="20"/>
          <w:lang w:val="en-US"/>
        </w:rPr>
        <w:t>produto.getPreco</w:t>
      </w:r>
      <w:proofErr w:type="spellEnd"/>
      <w:proofErr w:type="gram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return total;</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 xml:space="preserve">public class </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proofErr w:type="gram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671E17">
        <w:rPr>
          <w:rFonts w:ascii="Chalkboard" w:hAnsi="Chalkboard" w:cs="Chalkboard"/>
          <w:b/>
          <w:bCs/>
          <w:sz w:val="20"/>
          <w:szCs w:val="20"/>
          <w:lang w:val="en-US"/>
        </w:rPr>
        <w:t>this.nome</w:t>
      </w:r>
      <w:proofErr w:type="spellEnd"/>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this.id = id;</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671E17">
        <w:rPr>
          <w:rFonts w:ascii="Chalkboard" w:hAnsi="Chalkboard" w:cs="Chalkboard"/>
          <w:b/>
          <w:bCs/>
          <w:sz w:val="20"/>
          <w:szCs w:val="20"/>
          <w:lang w:val="en-US"/>
        </w:rPr>
        <w:t>this.preco</w:t>
      </w:r>
      <w:proofErr w:type="spellEnd"/>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static </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w:t>
      </w:r>
      <w:proofErr w:type="gramStart"/>
      <w:r w:rsidRPr="00671E17">
        <w:rPr>
          <w:rFonts w:ascii="Chalkboard" w:hAnsi="Chalkboard" w:cs="Chalkboard"/>
          <w:b/>
          <w:bCs/>
          <w:sz w:val="20"/>
          <w:szCs w:val="20"/>
          <w:lang w:val="en-US"/>
        </w:rPr>
        <w:t>create(</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new </w:t>
      </w:r>
      <w:proofErr w:type="spellStart"/>
      <w:proofErr w:type="gram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w:t>
      </w:r>
      <w:proofErr w:type="spellStart"/>
      <w:proofErr w:type="gramEnd"/>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id,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double </w:t>
      </w:r>
      <w:proofErr w:type="spellStart"/>
      <w:proofErr w:type="gramStart"/>
      <w:r w:rsidRPr="00671E17">
        <w:rPr>
          <w:rFonts w:ascii="Chalkboard" w:hAnsi="Chalkboard" w:cs="Chalkboard"/>
          <w:b/>
          <w:bCs/>
          <w:sz w:val="20"/>
          <w:szCs w:val="20"/>
          <w:lang w:val="en-US"/>
        </w:rPr>
        <w:t>getPreco</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 xml:space="preserve">public class </w:t>
      </w:r>
      <w:proofErr w:type="spell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 xml:space="preserve">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proofErr w:type="gram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this.id = id;</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671E17">
        <w:rPr>
          <w:rFonts w:ascii="Chalkboard" w:hAnsi="Chalkboard" w:cs="Chalkboard"/>
          <w:b/>
          <w:bCs/>
          <w:sz w:val="20"/>
          <w:szCs w:val="20"/>
          <w:lang w:val="en-US"/>
        </w:rPr>
        <w:t>this.nome</w:t>
      </w:r>
      <w:proofErr w:type="spellEnd"/>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static </w:t>
      </w:r>
      <w:proofErr w:type="spell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 xml:space="preserve"> </w:t>
      </w:r>
      <w:proofErr w:type="gramStart"/>
      <w:r w:rsidRPr="00671E17">
        <w:rPr>
          <w:rFonts w:ascii="Chalkboard" w:hAnsi="Chalkboard" w:cs="Chalkboard"/>
          <w:b/>
          <w:bCs/>
          <w:sz w:val="20"/>
          <w:szCs w:val="20"/>
          <w:lang w:val="en-US"/>
        </w:rPr>
        <w:t>create(</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new </w:t>
      </w:r>
      <w:proofErr w:type="spellStart"/>
      <w:proofErr w:type="gram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w:t>
      </w:r>
      <w:proofErr w:type="spellStart"/>
      <w:proofErr w:type="gramEnd"/>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id);</w:t>
      </w:r>
    </w:p>
    <w:p w:rsidR="00A22FC4" w:rsidRPr="00ED74EC" w:rsidRDefault="00A22FC4" w:rsidP="003664ED">
      <w:pPr>
        <w:pStyle w:val="Padro"/>
        <w:rPr>
          <w:rFonts w:ascii="Chalkboard" w:hAnsi="Chalkboard" w:cs="Chalkboard"/>
          <w:b/>
          <w:bCs/>
          <w:sz w:val="20"/>
          <w:szCs w:val="20"/>
        </w:rPr>
      </w:pPr>
      <w:r w:rsidRPr="00671E17">
        <w:rPr>
          <w:rFonts w:ascii="Chalkboard" w:hAnsi="Chalkboard" w:cs="Chalkboard"/>
          <w:b/>
          <w:bCs/>
          <w:sz w:val="20"/>
          <w:szCs w:val="20"/>
          <w:lang w:val="en-US"/>
        </w:rPr>
        <w:tab/>
      </w:r>
      <w:r w:rsidRPr="00ED74EC">
        <w:rPr>
          <w:rFonts w:ascii="Chalkboard" w:hAnsi="Chalkboard" w:cs="Chalkboard"/>
          <w:b/>
          <w:bCs/>
          <w:sz w:val="20"/>
          <w:szCs w:val="20"/>
        </w:rPr>
        <w:t>}</w:t>
      </w:r>
    </w:p>
    <w:p w:rsidR="00A22FC4" w:rsidRPr="00ED74EC"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r w:rsidRPr="00ED74EC">
        <w:rPr>
          <w:rFonts w:ascii="Chalkboard" w:hAnsi="Chalkboard" w:cs="Chalkboard"/>
          <w:b/>
          <w:bCs/>
          <w:sz w:val="20"/>
          <w:szCs w:val="20"/>
        </w:rPr>
        <w:t>public</w:t>
      </w:r>
      <w:proofErr w:type="spell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void</w:t>
      </w:r>
      <w:proofErr w:type="spellEnd"/>
      <w:r w:rsidRPr="00ED74EC">
        <w:rPr>
          <w:rFonts w:ascii="Chalkboard" w:hAnsi="Chalkboard" w:cs="Chalkboard"/>
          <w:b/>
          <w:bCs/>
          <w:sz w:val="20"/>
          <w:szCs w:val="20"/>
        </w:rPr>
        <w:t xml:space="preserve"> </w:t>
      </w:r>
      <w:proofErr w:type="spellStart"/>
      <w:proofErr w:type="gramStart"/>
      <w:r w:rsidRPr="00ED74EC">
        <w:rPr>
          <w:rFonts w:ascii="Chalkboard" w:hAnsi="Chalkboard" w:cs="Chalkboard"/>
          <w:b/>
          <w:bCs/>
          <w:sz w:val="20"/>
          <w:szCs w:val="20"/>
        </w:rPr>
        <w:t>adicionarCarrinho</w:t>
      </w:r>
      <w:proofErr w:type="spellEnd"/>
      <w:r w:rsidRPr="00ED74EC">
        <w:rPr>
          <w:rFonts w:ascii="Chalkboard" w:hAnsi="Chalkboard" w:cs="Chalkboard"/>
          <w:b/>
          <w:bCs/>
          <w:sz w:val="20"/>
          <w:szCs w:val="20"/>
        </w:rPr>
        <w:t>(</w:t>
      </w:r>
      <w:proofErr w:type="gramEnd"/>
      <w:r w:rsidRPr="00ED74EC">
        <w:rPr>
          <w:rFonts w:ascii="Chalkboard" w:hAnsi="Chalkboard" w:cs="Chalkboard"/>
          <w:b/>
          <w:bCs/>
          <w:sz w:val="20"/>
          <w:szCs w:val="20"/>
        </w:rPr>
        <w:t>Carrinho c) {</w:t>
      </w:r>
    </w:p>
    <w:p w:rsidR="00A22FC4" w:rsidRPr="00ED74EC"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this.carrinho</w:t>
      </w:r>
      <w:proofErr w:type="spellEnd"/>
      <w:proofErr w:type="gramEnd"/>
      <w:r w:rsidRPr="00ED74EC">
        <w:rPr>
          <w:rFonts w:ascii="Chalkboard" w:hAnsi="Chalkboard" w:cs="Chalkboard"/>
          <w:b/>
          <w:bCs/>
          <w:sz w:val="20"/>
          <w:szCs w:val="20"/>
        </w:rPr>
        <w:t xml:space="preserve"> = c;</w:t>
      </w:r>
    </w:p>
    <w:p w:rsidR="00A22FC4" w:rsidRPr="00ED74EC"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t>}</w:t>
      </w:r>
    </w:p>
    <w:p w:rsidR="00A22FC4" w:rsidRPr="00ED74EC"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r w:rsidRPr="00ED74EC">
        <w:rPr>
          <w:rFonts w:ascii="Chalkboard" w:hAnsi="Chalkboard" w:cs="Chalkboard"/>
          <w:b/>
          <w:bCs/>
          <w:sz w:val="20"/>
          <w:szCs w:val="20"/>
        </w:rPr>
        <w:t>public</w:t>
      </w:r>
      <w:proofErr w:type="spellEnd"/>
      <w:r w:rsidRPr="00ED74EC">
        <w:rPr>
          <w:rFonts w:ascii="Chalkboard" w:hAnsi="Chalkboard" w:cs="Chalkboard"/>
          <w:b/>
          <w:bCs/>
          <w:sz w:val="20"/>
          <w:szCs w:val="20"/>
        </w:rPr>
        <w:t xml:space="preserve"> Carrinho </w:t>
      </w:r>
      <w:proofErr w:type="spellStart"/>
      <w:proofErr w:type="gramStart"/>
      <w:r w:rsidRPr="00ED74EC">
        <w:rPr>
          <w:rFonts w:ascii="Chalkboard" w:hAnsi="Chalkboard" w:cs="Chalkboard"/>
          <w:b/>
          <w:bCs/>
          <w:sz w:val="20"/>
          <w:szCs w:val="20"/>
        </w:rPr>
        <w:t>getCarrinho</w:t>
      </w:r>
      <w:proofErr w:type="spellEnd"/>
      <w:r w:rsidRPr="00ED74EC">
        <w:rPr>
          <w:rFonts w:ascii="Chalkboard" w:hAnsi="Chalkboard" w:cs="Chalkboard"/>
          <w:b/>
          <w:bCs/>
          <w:sz w:val="20"/>
          <w:szCs w:val="20"/>
        </w:rPr>
        <w:t>(</w:t>
      </w:r>
      <w:proofErr w:type="gramEnd"/>
      <w:r w:rsidRPr="00ED74EC">
        <w:rPr>
          <w:rFonts w:ascii="Chalkboard" w:hAnsi="Chalkboard" w:cs="Chalkboard"/>
          <w:b/>
          <w:bCs/>
          <w:sz w:val="20"/>
          <w:szCs w:val="20"/>
        </w:rPr>
        <w:t>) {</w:t>
      </w:r>
    </w:p>
    <w:p w:rsidR="00A22FC4" w:rsidRPr="000635BF" w:rsidRDefault="00A22FC4"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r w:rsidRPr="000635BF">
        <w:rPr>
          <w:rFonts w:ascii="Chalkboard" w:hAnsi="Chalkboard" w:cs="Chalkboard"/>
          <w:b/>
          <w:bCs/>
          <w:sz w:val="20"/>
          <w:szCs w:val="20"/>
        </w:rPr>
        <w:t>return</w:t>
      </w:r>
      <w:proofErr w:type="spellEnd"/>
      <w:r w:rsidRPr="000635BF">
        <w:rPr>
          <w:rFonts w:ascii="Chalkboard" w:hAnsi="Chalkboard" w:cs="Chalkboard"/>
          <w:b/>
          <w:bCs/>
          <w:sz w:val="20"/>
          <w:szCs w:val="20"/>
        </w:rPr>
        <w:t xml:space="preserve"> carrinho;</w:t>
      </w:r>
    </w:p>
    <w:p w:rsidR="00A22FC4" w:rsidRPr="00671E17" w:rsidRDefault="00A22FC4" w:rsidP="003664ED">
      <w:pPr>
        <w:pStyle w:val="Padro"/>
        <w:rPr>
          <w:rFonts w:ascii="Chalkboard" w:hAnsi="Chalkboard" w:cs="Chalkboard"/>
          <w:b/>
          <w:bCs/>
          <w:sz w:val="20"/>
          <w:szCs w:val="20"/>
          <w:lang w:val="en-US"/>
        </w:rPr>
      </w:pPr>
      <w:r w:rsidRPr="000635BF">
        <w:rPr>
          <w:rFonts w:ascii="Chalkboard" w:hAnsi="Chalkboard" w:cs="Chalkboard"/>
          <w:b/>
          <w:bCs/>
          <w:sz w:val="20"/>
          <w:szCs w:val="20"/>
        </w:rPr>
        <w:tab/>
      </w:r>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w:t>
      </w:r>
      <w:proofErr w:type="spellStart"/>
      <w:proofErr w:type="gramStart"/>
      <w:r w:rsidRPr="00671E17">
        <w:rPr>
          <w:rFonts w:ascii="Chalkboard" w:hAnsi="Chalkboard" w:cs="Chalkboard"/>
          <w:b/>
          <w:bCs/>
          <w:sz w:val="20"/>
          <w:szCs w:val="20"/>
          <w:lang w:val="en-US"/>
        </w:rPr>
        <w:t>getId</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return id;</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A22FC4" w:rsidRPr="00671E17" w:rsidRDefault="00A22FC4"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 xml:space="preserve">import </w:t>
      </w:r>
      <w:proofErr w:type="spellStart"/>
      <w:proofErr w:type="gramStart"/>
      <w:r w:rsidRPr="00671E17">
        <w:rPr>
          <w:rFonts w:ascii="Chalkboard" w:hAnsi="Chalkboard" w:cs="Chalkboard"/>
          <w:b/>
          <w:bCs/>
          <w:sz w:val="22"/>
          <w:szCs w:val="22"/>
          <w:lang w:val="en-US"/>
        </w:rPr>
        <w:t>java.util</w:t>
      </w:r>
      <w:proofErr w:type="gramEnd"/>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w:t>
      </w:r>
    </w:p>
    <w:p w:rsidR="00A22FC4" w:rsidRPr="000635BF" w:rsidRDefault="00A22FC4" w:rsidP="003664ED">
      <w:pPr>
        <w:pStyle w:val="Padro"/>
        <w:rPr>
          <w:rFonts w:ascii="Chalkboard" w:hAnsi="Chalkboard" w:cs="Chalkboard"/>
          <w:b/>
          <w:bCs/>
          <w:sz w:val="22"/>
          <w:szCs w:val="22"/>
          <w:lang w:val="en-US"/>
        </w:rPr>
      </w:pPr>
      <w:r w:rsidRPr="000635BF">
        <w:rPr>
          <w:rFonts w:ascii="Chalkboard" w:hAnsi="Chalkboard" w:cs="Chalkboard"/>
          <w:b/>
          <w:bCs/>
          <w:sz w:val="22"/>
          <w:szCs w:val="22"/>
          <w:lang w:val="en-US"/>
        </w:rPr>
        <w:t xml:space="preserve">import </w:t>
      </w:r>
      <w:proofErr w:type="spellStart"/>
      <w:proofErr w:type="gramStart"/>
      <w:r w:rsidRPr="000635BF">
        <w:rPr>
          <w:rFonts w:ascii="Chalkboard" w:hAnsi="Chalkboard" w:cs="Chalkboard"/>
          <w:b/>
          <w:bCs/>
          <w:sz w:val="22"/>
          <w:szCs w:val="22"/>
          <w:lang w:val="en-US"/>
        </w:rPr>
        <w:t>java.util</w:t>
      </w:r>
      <w:proofErr w:type="gramEnd"/>
      <w:r w:rsidRPr="000635BF">
        <w:rPr>
          <w:rFonts w:ascii="Chalkboard" w:hAnsi="Chalkboard" w:cs="Chalkboard"/>
          <w:b/>
          <w:bCs/>
          <w:sz w:val="22"/>
          <w:szCs w:val="22"/>
          <w:lang w:val="en-US"/>
        </w:rPr>
        <w:t>.Map</w:t>
      </w:r>
      <w:proofErr w:type="spellEnd"/>
      <w:r w:rsidRPr="000635BF">
        <w:rPr>
          <w:rFonts w:ascii="Chalkboard" w:hAnsi="Chalkboard" w:cs="Chalkboard"/>
          <w:b/>
          <w:bCs/>
          <w:sz w:val="22"/>
          <w:szCs w:val="22"/>
          <w:lang w:val="en-US"/>
        </w:rPr>
        <w:t>;</w:t>
      </w:r>
    </w:p>
    <w:p w:rsidR="00A22FC4" w:rsidRPr="00ED116A" w:rsidRDefault="00A22FC4" w:rsidP="003664ED">
      <w:pPr>
        <w:pStyle w:val="Padro"/>
        <w:rPr>
          <w:rFonts w:ascii="Chalkboard" w:hAnsi="Chalkboard" w:cs="Chalkboard"/>
          <w:b/>
          <w:bCs/>
          <w:sz w:val="22"/>
          <w:szCs w:val="22"/>
        </w:rPr>
      </w:pPr>
      <w:proofErr w:type="spellStart"/>
      <w:r w:rsidRPr="00ED116A">
        <w:rPr>
          <w:rFonts w:ascii="Chalkboard" w:hAnsi="Chalkboard" w:cs="Chalkboard"/>
          <w:b/>
          <w:bCs/>
          <w:sz w:val="22"/>
          <w:szCs w:val="22"/>
        </w:rPr>
        <w:t>public</w:t>
      </w:r>
      <w:proofErr w:type="spellEnd"/>
      <w:r w:rsidRPr="00ED116A">
        <w:rPr>
          <w:rFonts w:ascii="Chalkboard" w:hAnsi="Chalkboard" w:cs="Chalkboard"/>
          <w:b/>
          <w:bCs/>
          <w:sz w:val="22"/>
          <w:szCs w:val="22"/>
        </w:rPr>
        <w:t xml:space="preserve"> </w:t>
      </w:r>
      <w:proofErr w:type="spellStart"/>
      <w:r w:rsidRPr="00ED116A">
        <w:rPr>
          <w:rFonts w:ascii="Chalkboard" w:hAnsi="Chalkboard" w:cs="Chalkboard"/>
          <w:b/>
          <w:bCs/>
          <w:sz w:val="22"/>
          <w:szCs w:val="22"/>
        </w:rPr>
        <w:t>class</w:t>
      </w:r>
      <w:proofErr w:type="spellEnd"/>
      <w:r w:rsidRPr="00ED116A">
        <w:rPr>
          <w:rFonts w:ascii="Chalkboard" w:hAnsi="Chalkboard" w:cs="Chalkboard"/>
          <w:b/>
          <w:bCs/>
          <w:sz w:val="22"/>
          <w:szCs w:val="22"/>
        </w:rPr>
        <w:t xml:space="preserve"> </w:t>
      </w:r>
      <w:proofErr w:type="spellStart"/>
      <w:r w:rsidRPr="00ED116A">
        <w:rPr>
          <w:rFonts w:ascii="Chalkboard" w:hAnsi="Chalkboard" w:cs="Chalkboard"/>
          <w:b/>
          <w:bCs/>
          <w:sz w:val="22"/>
          <w:szCs w:val="22"/>
        </w:rPr>
        <w:t>BancoDeDados</w:t>
      </w:r>
      <w:proofErr w:type="spellEnd"/>
      <w:r w:rsidRPr="00ED116A">
        <w:rPr>
          <w:rFonts w:ascii="Chalkboard" w:hAnsi="Chalkboard" w:cs="Chalkboard"/>
          <w:b/>
          <w:bCs/>
          <w:sz w:val="22"/>
          <w:szCs w:val="22"/>
        </w:rPr>
        <w:t xml:space="preserve"> {</w:t>
      </w:r>
    </w:p>
    <w:p w:rsidR="00A22FC4" w:rsidRPr="00ED116A" w:rsidRDefault="00A22FC4" w:rsidP="003664ED">
      <w:pPr>
        <w:pStyle w:val="Padro"/>
        <w:rPr>
          <w:rFonts w:ascii="Chalkboard" w:hAnsi="Chalkboard" w:cs="Chalkboard"/>
          <w:b/>
          <w:bCs/>
          <w:sz w:val="22"/>
          <w:szCs w:val="22"/>
        </w:rPr>
      </w:pPr>
      <w:r w:rsidRPr="00ED116A">
        <w:rPr>
          <w:rFonts w:ascii="Chalkboard" w:hAnsi="Chalkboard" w:cs="Chalkboard"/>
          <w:b/>
          <w:bCs/>
          <w:sz w:val="22"/>
          <w:szCs w:val="22"/>
        </w:rPr>
        <w:lastRenderedPageBreak/>
        <w:tab/>
        <w:t>Map&lt;</w:t>
      </w:r>
      <w:proofErr w:type="spellStart"/>
      <w:r w:rsidRPr="00ED116A">
        <w:rPr>
          <w:rFonts w:ascii="Chalkboard" w:hAnsi="Chalkboard" w:cs="Chalkboard"/>
          <w:b/>
          <w:bCs/>
          <w:sz w:val="22"/>
          <w:szCs w:val="22"/>
        </w:rPr>
        <w:t>Integer</w:t>
      </w:r>
      <w:proofErr w:type="spellEnd"/>
      <w:r w:rsidRPr="00ED116A">
        <w:rPr>
          <w:rFonts w:ascii="Chalkboard" w:hAnsi="Chalkboard" w:cs="Chalkboard"/>
          <w:b/>
          <w:bCs/>
          <w:sz w:val="22"/>
          <w:szCs w:val="22"/>
        </w:rPr>
        <w:t xml:space="preserve">, Produto&gt; </w:t>
      </w:r>
      <w:proofErr w:type="spellStart"/>
      <w:r w:rsidRPr="00ED116A">
        <w:rPr>
          <w:rFonts w:ascii="Chalkboard" w:hAnsi="Chalkboard" w:cs="Chalkboard"/>
          <w:b/>
          <w:bCs/>
          <w:sz w:val="22"/>
          <w:szCs w:val="22"/>
        </w:rPr>
        <w:t>produtosById</w:t>
      </w:r>
      <w:proofErr w:type="spellEnd"/>
      <w:r w:rsidRPr="00ED116A">
        <w:rPr>
          <w:rFonts w:ascii="Chalkboard" w:hAnsi="Chalkboard" w:cs="Chalkboard"/>
          <w:b/>
          <w:bCs/>
          <w:sz w:val="22"/>
          <w:szCs w:val="22"/>
        </w:rPr>
        <w:t>;</w:t>
      </w:r>
    </w:p>
    <w:p w:rsidR="00A22FC4" w:rsidRPr="00ED116A" w:rsidRDefault="00A22FC4" w:rsidP="003664ED">
      <w:pPr>
        <w:pStyle w:val="Padro"/>
        <w:rPr>
          <w:rFonts w:ascii="Chalkboard" w:hAnsi="Chalkboard" w:cs="Chalkboard"/>
          <w:b/>
          <w:bCs/>
          <w:sz w:val="22"/>
          <w:szCs w:val="22"/>
        </w:rPr>
      </w:pPr>
      <w:r w:rsidRPr="00ED116A">
        <w:rPr>
          <w:rFonts w:ascii="Chalkboard" w:hAnsi="Chalkboard" w:cs="Chalkboard"/>
          <w:b/>
          <w:bCs/>
          <w:sz w:val="22"/>
          <w:szCs w:val="22"/>
        </w:rPr>
        <w:tab/>
        <w:t>Map&lt;</w:t>
      </w:r>
      <w:proofErr w:type="spellStart"/>
      <w:r w:rsidRPr="00ED116A">
        <w:rPr>
          <w:rFonts w:ascii="Chalkboard" w:hAnsi="Chalkboard" w:cs="Chalkboard"/>
          <w:b/>
          <w:bCs/>
          <w:sz w:val="22"/>
          <w:szCs w:val="22"/>
        </w:rPr>
        <w:t>Integer</w:t>
      </w:r>
      <w:proofErr w:type="spellEnd"/>
      <w:r w:rsidRPr="00ED116A">
        <w:rPr>
          <w:rFonts w:ascii="Chalkboard" w:hAnsi="Chalkboard" w:cs="Chalkboard"/>
          <w:b/>
          <w:bCs/>
          <w:sz w:val="22"/>
          <w:szCs w:val="22"/>
        </w:rPr>
        <w:t xml:space="preserve">, Cliente&gt; </w:t>
      </w:r>
      <w:proofErr w:type="spellStart"/>
      <w:r w:rsidRPr="00ED116A">
        <w:rPr>
          <w:rFonts w:ascii="Chalkboard" w:hAnsi="Chalkboard" w:cs="Chalkboard"/>
          <w:b/>
          <w:bCs/>
          <w:sz w:val="22"/>
          <w:szCs w:val="22"/>
        </w:rPr>
        <w:t>clientesById</w:t>
      </w:r>
      <w:proofErr w:type="spellEnd"/>
      <w:r w:rsidRPr="00ED116A">
        <w:rPr>
          <w:rFonts w:ascii="Chalkboard" w:hAnsi="Chalkboard" w:cs="Chalkboard"/>
          <w:b/>
          <w:bCs/>
          <w:sz w:val="22"/>
          <w:szCs w:val="22"/>
        </w:rPr>
        <w:t>;</w:t>
      </w:r>
    </w:p>
    <w:p w:rsidR="00A22FC4" w:rsidRPr="000635BF" w:rsidRDefault="00A22FC4" w:rsidP="003664ED">
      <w:pPr>
        <w:pStyle w:val="Padro"/>
        <w:rPr>
          <w:rFonts w:ascii="Chalkboard" w:hAnsi="Chalkboard" w:cs="Chalkboard"/>
          <w:b/>
          <w:bCs/>
          <w:sz w:val="22"/>
          <w:szCs w:val="22"/>
          <w:lang w:val="en-US"/>
        </w:rPr>
      </w:pPr>
      <w:r w:rsidRPr="00ED116A">
        <w:rPr>
          <w:rFonts w:ascii="Chalkboard" w:hAnsi="Chalkboard" w:cs="Chalkboard"/>
          <w:b/>
          <w:bCs/>
          <w:sz w:val="22"/>
          <w:szCs w:val="22"/>
        </w:rPr>
        <w:tab/>
      </w:r>
      <w:r w:rsidRPr="000635BF">
        <w:rPr>
          <w:rFonts w:ascii="Chalkboard" w:hAnsi="Chalkboard" w:cs="Chalkboard"/>
          <w:b/>
          <w:bCs/>
          <w:sz w:val="22"/>
          <w:szCs w:val="22"/>
          <w:lang w:val="en-US"/>
        </w:rPr>
        <w:t xml:space="preserve">public </w:t>
      </w:r>
      <w:proofErr w:type="spellStart"/>
      <w:proofErr w:type="gramStart"/>
      <w:r w:rsidRPr="000635BF">
        <w:rPr>
          <w:rFonts w:ascii="Chalkboard" w:hAnsi="Chalkboard" w:cs="Chalkboard"/>
          <w:b/>
          <w:bCs/>
          <w:sz w:val="22"/>
          <w:szCs w:val="22"/>
          <w:lang w:val="en-US"/>
        </w:rPr>
        <w:t>BancoDeDados</w:t>
      </w:r>
      <w:proofErr w:type="spellEnd"/>
      <w:r w:rsidRPr="000635BF">
        <w:rPr>
          <w:rFonts w:ascii="Chalkboard" w:hAnsi="Chalkboard" w:cs="Chalkboard"/>
          <w:b/>
          <w:bCs/>
          <w:sz w:val="22"/>
          <w:szCs w:val="22"/>
          <w:lang w:val="en-US"/>
        </w:rPr>
        <w:t>(</w:t>
      </w:r>
      <w:proofErr w:type="gramEnd"/>
      <w:r w:rsidRPr="000635BF">
        <w:rPr>
          <w:rFonts w:ascii="Chalkboard" w:hAnsi="Chalkboard" w:cs="Chalkboard"/>
          <w:b/>
          <w:bCs/>
          <w:sz w:val="22"/>
          <w:szCs w:val="22"/>
          <w:lang w:val="en-US"/>
        </w:rPr>
        <w:t>) {</w:t>
      </w:r>
    </w:p>
    <w:p w:rsidR="00A22FC4" w:rsidRPr="00671E17" w:rsidRDefault="00A22FC4" w:rsidP="003664ED">
      <w:pPr>
        <w:pStyle w:val="Padro"/>
        <w:rPr>
          <w:rFonts w:ascii="Chalkboard" w:hAnsi="Chalkboard" w:cs="Chalkboard"/>
          <w:b/>
          <w:bCs/>
          <w:sz w:val="22"/>
          <w:szCs w:val="22"/>
          <w:lang w:val="en-US"/>
        </w:rPr>
      </w:pPr>
      <w:r w:rsidRPr="000635BF">
        <w:rPr>
          <w:rFonts w:ascii="Chalkboard" w:hAnsi="Chalkboard" w:cs="Chalkboard"/>
          <w:b/>
          <w:bCs/>
          <w:sz w:val="22"/>
          <w:szCs w:val="22"/>
          <w:lang w:val="en-US"/>
        </w:rPr>
        <w:tab/>
      </w:r>
      <w:r w:rsidRPr="000635BF">
        <w:rPr>
          <w:rFonts w:ascii="Chalkboard" w:hAnsi="Chalkboard" w:cs="Chalkboard"/>
          <w:b/>
          <w:bCs/>
          <w:sz w:val="22"/>
          <w:szCs w:val="22"/>
          <w:lang w:val="en-US"/>
        </w:rPr>
        <w:tab/>
      </w:r>
      <w:proofErr w:type="spellStart"/>
      <w:r w:rsidRPr="00671E17">
        <w:rPr>
          <w:rFonts w:ascii="Chalkboard" w:hAnsi="Chalkboard" w:cs="Chalkboard"/>
          <w:b/>
          <w:bCs/>
          <w:sz w:val="22"/>
          <w:szCs w:val="22"/>
          <w:lang w:val="en-US"/>
        </w:rPr>
        <w:t>produtosById</w:t>
      </w:r>
      <w:proofErr w:type="spellEnd"/>
      <w:r w:rsidRPr="00671E17">
        <w:rPr>
          <w:rFonts w:ascii="Chalkboard" w:hAnsi="Chalkboard" w:cs="Chalkboard"/>
          <w:b/>
          <w:bCs/>
          <w:sz w:val="22"/>
          <w:szCs w:val="22"/>
          <w:lang w:val="en-US"/>
        </w:rPr>
        <w:t xml:space="preserve"> = new </w:t>
      </w:r>
      <w:proofErr w:type="spellStart"/>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&lt;</w:t>
      </w:r>
      <w:proofErr w:type="gramStart"/>
      <w:r w:rsidRPr="00671E17">
        <w:rPr>
          <w:rFonts w:ascii="Chalkboard" w:hAnsi="Chalkboard" w:cs="Chalkboard"/>
          <w:b/>
          <w:bCs/>
          <w:sz w:val="22"/>
          <w:szCs w:val="22"/>
          <w:lang w:val="en-US"/>
        </w:rPr>
        <w:t>&gt;(</w:t>
      </w:r>
      <w:proofErr w:type="gramEnd"/>
      <w:r w:rsidRPr="00671E17">
        <w:rPr>
          <w:rFonts w:ascii="Chalkboard" w:hAnsi="Chalkboard" w:cs="Chalkboard"/>
          <w:b/>
          <w:bCs/>
          <w:sz w:val="22"/>
          <w:szCs w:val="22"/>
          <w:lang w:val="en-US"/>
        </w:rPr>
        <w:t>);</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r w:rsidRPr="00671E17">
        <w:rPr>
          <w:rFonts w:ascii="Chalkboard" w:hAnsi="Chalkboard" w:cs="Chalkboard"/>
          <w:b/>
          <w:bCs/>
          <w:sz w:val="22"/>
          <w:szCs w:val="22"/>
          <w:lang w:val="en-US"/>
        </w:rPr>
        <w:t>clientesById</w:t>
      </w:r>
      <w:proofErr w:type="spellEnd"/>
      <w:r w:rsidRPr="00671E17">
        <w:rPr>
          <w:rFonts w:ascii="Chalkboard" w:hAnsi="Chalkboard" w:cs="Chalkboard"/>
          <w:b/>
          <w:bCs/>
          <w:sz w:val="22"/>
          <w:szCs w:val="22"/>
          <w:lang w:val="en-US"/>
        </w:rPr>
        <w:t xml:space="preserve"> = new </w:t>
      </w:r>
      <w:proofErr w:type="spellStart"/>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&lt;</w:t>
      </w:r>
      <w:proofErr w:type="gramStart"/>
      <w:r w:rsidRPr="00671E17">
        <w:rPr>
          <w:rFonts w:ascii="Chalkboard" w:hAnsi="Chalkboard" w:cs="Chalkboard"/>
          <w:b/>
          <w:bCs/>
          <w:sz w:val="22"/>
          <w:szCs w:val="22"/>
          <w:lang w:val="en-US"/>
        </w:rPr>
        <w:t>&gt;(</w:t>
      </w:r>
      <w:proofErr w:type="gramEnd"/>
      <w:r w:rsidRPr="00671E17">
        <w:rPr>
          <w:rFonts w:ascii="Chalkboard" w:hAnsi="Chalkboard" w:cs="Chalkboard"/>
          <w:b/>
          <w:bCs/>
          <w:sz w:val="22"/>
          <w:szCs w:val="22"/>
          <w:lang w:val="en-US"/>
        </w:rPr>
        <w:t>);</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for (</w:t>
      </w:r>
      <w:proofErr w:type="spellStart"/>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 0;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&lt; 500;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proofErr w:type="gramStart"/>
      <w:r w:rsidRPr="00671E17">
        <w:rPr>
          <w:rFonts w:ascii="Chalkboard" w:hAnsi="Chalkboard" w:cs="Chalkboard"/>
          <w:b/>
          <w:bCs/>
          <w:sz w:val="22"/>
          <w:szCs w:val="22"/>
          <w:lang w:val="en-US"/>
        </w:rPr>
        <w:t>produtosById.put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Produto.create</w:t>
      </w:r>
      <w:proofErr w:type="spellEnd"/>
      <w:r w:rsidRPr="00671E17">
        <w:rPr>
          <w:rFonts w:ascii="Chalkboard" w:hAnsi="Chalkboard" w:cs="Chalkboard"/>
          <w:b/>
          <w:bCs/>
          <w:sz w:val="22"/>
          <w:szCs w:val="22"/>
          <w:lang w:val="en-US"/>
        </w:rPr>
        <w:t>("</w:t>
      </w:r>
      <w:proofErr w:type="spellStart"/>
      <w:r w:rsidRPr="00671E17">
        <w:rPr>
          <w:rFonts w:ascii="Chalkboard" w:hAnsi="Chalkboard" w:cs="Chalkboard"/>
          <w:b/>
          <w:bCs/>
          <w:sz w:val="22"/>
          <w:szCs w:val="22"/>
          <w:lang w:val="en-US"/>
        </w:rPr>
        <w:t>Produto</w:t>
      </w:r>
      <w:proofErr w:type="spellEnd"/>
      <w:r w:rsidRPr="00671E17">
        <w:rPr>
          <w:rFonts w:ascii="Chalkboard" w:hAnsi="Chalkboard" w:cs="Chalkboard"/>
          <w:b/>
          <w:bCs/>
          <w:sz w:val="22"/>
          <w:szCs w:val="22"/>
          <w:lang w:val="en-US"/>
        </w:rPr>
        <w:t xml:space="preserve"> #" +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(double)(</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*3 + 1)));</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 xml:space="preserve">public </w:t>
      </w:r>
      <w:proofErr w:type="spellStart"/>
      <w:r w:rsidRPr="00671E17">
        <w:rPr>
          <w:rFonts w:ascii="Chalkboard" w:hAnsi="Chalkboard" w:cs="Chalkboard"/>
          <w:b/>
          <w:bCs/>
          <w:sz w:val="22"/>
          <w:szCs w:val="22"/>
          <w:lang w:val="en-US"/>
        </w:rPr>
        <w:t>Cliente</w:t>
      </w:r>
      <w:proofErr w:type="spellEnd"/>
      <w:r w:rsidRPr="00671E17">
        <w:rPr>
          <w:rFonts w:ascii="Chalkboard" w:hAnsi="Chalkboard" w:cs="Chalkboard"/>
          <w:b/>
          <w:bCs/>
          <w:sz w:val="22"/>
          <w:szCs w:val="22"/>
          <w:lang w:val="en-US"/>
        </w:rPr>
        <w:t xml:space="preserve"> </w:t>
      </w:r>
      <w:proofErr w:type="spellStart"/>
      <w:proofErr w:type="gramStart"/>
      <w:r w:rsidRPr="00671E17">
        <w:rPr>
          <w:rFonts w:ascii="Chalkboard" w:hAnsi="Chalkboard" w:cs="Chalkboard"/>
          <w:b/>
          <w:bCs/>
          <w:sz w:val="22"/>
          <w:szCs w:val="22"/>
          <w:lang w:val="en-US"/>
        </w:rPr>
        <w:t>selectCliente</w:t>
      </w:r>
      <w:proofErr w:type="spellEnd"/>
      <w:r w:rsidRPr="00671E17">
        <w:rPr>
          <w:rFonts w:ascii="Chalkboard" w:hAnsi="Chalkboard" w:cs="Chalkboard"/>
          <w:b/>
          <w:bCs/>
          <w:sz w:val="22"/>
          <w:szCs w:val="22"/>
          <w:lang w:val="en-US"/>
        </w:rPr>
        <w:t>(</w:t>
      </w:r>
      <w:proofErr w:type="spellStart"/>
      <w:proofErr w:type="gramEnd"/>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id) {</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 xml:space="preserve">return </w:t>
      </w:r>
      <w:proofErr w:type="spellStart"/>
      <w:proofErr w:type="gramStart"/>
      <w:r w:rsidRPr="00671E17">
        <w:rPr>
          <w:rFonts w:ascii="Chalkboard" w:hAnsi="Chalkboard" w:cs="Chalkboard"/>
          <w:b/>
          <w:bCs/>
          <w:sz w:val="22"/>
          <w:szCs w:val="22"/>
          <w:lang w:val="en-US"/>
        </w:rPr>
        <w:t>clientesById.get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Integer(id));</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 xml:space="preserve">public </w:t>
      </w:r>
      <w:proofErr w:type="spellStart"/>
      <w:r w:rsidRPr="00671E17">
        <w:rPr>
          <w:rFonts w:ascii="Chalkboard" w:hAnsi="Chalkboard" w:cs="Chalkboard"/>
          <w:b/>
          <w:bCs/>
          <w:sz w:val="22"/>
          <w:szCs w:val="22"/>
          <w:lang w:val="en-US"/>
        </w:rPr>
        <w:t>Produto</w:t>
      </w:r>
      <w:proofErr w:type="spellEnd"/>
      <w:r w:rsidRPr="00671E17">
        <w:rPr>
          <w:rFonts w:ascii="Chalkboard" w:hAnsi="Chalkboard" w:cs="Chalkboard"/>
          <w:b/>
          <w:bCs/>
          <w:sz w:val="22"/>
          <w:szCs w:val="22"/>
          <w:lang w:val="en-US"/>
        </w:rPr>
        <w:t xml:space="preserve"> </w:t>
      </w:r>
      <w:proofErr w:type="spellStart"/>
      <w:proofErr w:type="gramStart"/>
      <w:r w:rsidRPr="00671E17">
        <w:rPr>
          <w:rFonts w:ascii="Chalkboard" w:hAnsi="Chalkboard" w:cs="Chalkboard"/>
          <w:b/>
          <w:bCs/>
          <w:sz w:val="22"/>
          <w:szCs w:val="22"/>
          <w:lang w:val="en-US"/>
        </w:rPr>
        <w:t>selectProduto</w:t>
      </w:r>
      <w:proofErr w:type="spellEnd"/>
      <w:r w:rsidRPr="00671E17">
        <w:rPr>
          <w:rFonts w:ascii="Chalkboard" w:hAnsi="Chalkboard" w:cs="Chalkboard"/>
          <w:b/>
          <w:bCs/>
          <w:sz w:val="22"/>
          <w:szCs w:val="22"/>
          <w:lang w:val="en-US"/>
        </w:rPr>
        <w:t>(</w:t>
      </w:r>
      <w:proofErr w:type="spellStart"/>
      <w:proofErr w:type="gramEnd"/>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id) {</w:t>
      </w:r>
    </w:p>
    <w:p w:rsidR="00A22FC4" w:rsidRPr="00671E17" w:rsidRDefault="00A22FC4"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 xml:space="preserve">return </w:t>
      </w:r>
      <w:proofErr w:type="spellStart"/>
      <w:proofErr w:type="gramStart"/>
      <w:r w:rsidRPr="00671E17">
        <w:rPr>
          <w:rFonts w:ascii="Chalkboard" w:hAnsi="Chalkboard" w:cs="Chalkboard"/>
          <w:b/>
          <w:bCs/>
          <w:sz w:val="22"/>
          <w:szCs w:val="22"/>
          <w:lang w:val="en-US"/>
        </w:rPr>
        <w:t>produtosById.get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Integer(id));</w:t>
      </w:r>
    </w:p>
    <w:p w:rsidR="00A22FC4" w:rsidRPr="00ED74EC" w:rsidRDefault="00A22FC4" w:rsidP="003664ED">
      <w:pPr>
        <w:pStyle w:val="Padro"/>
        <w:rPr>
          <w:rFonts w:ascii="Chalkboard" w:hAnsi="Chalkboard" w:cs="Chalkboard"/>
          <w:b/>
          <w:bCs/>
          <w:sz w:val="22"/>
          <w:szCs w:val="22"/>
        </w:rPr>
      </w:pPr>
      <w:r w:rsidRPr="00671E17">
        <w:rPr>
          <w:rFonts w:ascii="Chalkboard" w:hAnsi="Chalkboard" w:cs="Chalkboard"/>
          <w:b/>
          <w:bCs/>
          <w:sz w:val="22"/>
          <w:szCs w:val="22"/>
          <w:lang w:val="en-US"/>
        </w:rPr>
        <w:tab/>
      </w:r>
      <w:r w:rsidRPr="00ED74EC">
        <w:rPr>
          <w:rFonts w:ascii="Chalkboard" w:hAnsi="Chalkboard" w:cs="Chalkboard"/>
          <w:b/>
          <w:bCs/>
          <w:sz w:val="22"/>
          <w:szCs w:val="22"/>
        </w:rPr>
        <w:t>}</w:t>
      </w:r>
    </w:p>
    <w:p w:rsidR="00A22FC4" w:rsidRPr="00ED74EC" w:rsidRDefault="00A22FC4" w:rsidP="003664ED">
      <w:pPr>
        <w:pStyle w:val="Padro"/>
        <w:rPr>
          <w:rFonts w:ascii="Chalkboard" w:hAnsi="Chalkboard" w:cs="Chalkboard"/>
          <w:b/>
          <w:bCs/>
          <w:sz w:val="22"/>
          <w:szCs w:val="22"/>
        </w:rPr>
      </w:pPr>
      <w:r w:rsidRPr="00ED74EC">
        <w:rPr>
          <w:rFonts w:ascii="Chalkboard" w:hAnsi="Chalkboard" w:cs="Chalkboard"/>
          <w:b/>
          <w:bCs/>
          <w:sz w:val="22"/>
          <w:szCs w:val="22"/>
        </w:rPr>
        <w:tab/>
      </w:r>
      <w:proofErr w:type="spellStart"/>
      <w:r w:rsidRPr="00ED74EC">
        <w:rPr>
          <w:rFonts w:ascii="Chalkboard" w:hAnsi="Chalkboard" w:cs="Chalkboard"/>
          <w:b/>
          <w:bCs/>
          <w:sz w:val="22"/>
          <w:szCs w:val="22"/>
        </w:rPr>
        <w:t>public</w:t>
      </w:r>
      <w:proofErr w:type="spell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void</w:t>
      </w:r>
      <w:proofErr w:type="spellEnd"/>
      <w:r w:rsidRPr="00ED74EC">
        <w:rPr>
          <w:rFonts w:ascii="Chalkboard" w:hAnsi="Chalkboard" w:cs="Chalkboard"/>
          <w:b/>
          <w:bCs/>
          <w:sz w:val="22"/>
          <w:szCs w:val="22"/>
        </w:rPr>
        <w:t xml:space="preserve"> </w:t>
      </w:r>
      <w:proofErr w:type="spellStart"/>
      <w:proofErr w:type="gramStart"/>
      <w:r w:rsidRPr="00ED74EC">
        <w:rPr>
          <w:rFonts w:ascii="Chalkboard" w:hAnsi="Chalkboard" w:cs="Chalkboard"/>
          <w:b/>
          <w:bCs/>
          <w:sz w:val="22"/>
          <w:szCs w:val="22"/>
        </w:rPr>
        <w:t>processarPagamento</w:t>
      </w:r>
      <w:proofErr w:type="spellEnd"/>
      <w:r w:rsidRPr="00ED74EC">
        <w:rPr>
          <w:rFonts w:ascii="Chalkboard" w:hAnsi="Chalkboard" w:cs="Chalkboard"/>
          <w:b/>
          <w:bCs/>
          <w:sz w:val="22"/>
          <w:szCs w:val="22"/>
        </w:rPr>
        <w:t>(</w:t>
      </w:r>
      <w:proofErr w:type="gramEnd"/>
      <w:r w:rsidRPr="00ED74EC">
        <w:rPr>
          <w:rFonts w:ascii="Chalkboard" w:hAnsi="Chalkboard" w:cs="Chalkboard"/>
          <w:b/>
          <w:bCs/>
          <w:sz w:val="22"/>
          <w:szCs w:val="22"/>
        </w:rPr>
        <w:t xml:space="preserve">Cliente cliente, </w:t>
      </w:r>
      <w:proofErr w:type="spellStart"/>
      <w:r w:rsidRPr="00ED74EC">
        <w:rPr>
          <w:rFonts w:ascii="Chalkboard" w:hAnsi="Chalkboard" w:cs="Chalkboard"/>
          <w:b/>
          <w:bCs/>
          <w:sz w:val="22"/>
          <w:szCs w:val="22"/>
        </w:rPr>
        <w:t>double</w:t>
      </w:r>
      <w:proofErr w:type="spellEnd"/>
      <w:r w:rsidRPr="00ED74EC">
        <w:rPr>
          <w:rFonts w:ascii="Chalkboard" w:hAnsi="Chalkboard" w:cs="Chalkboard"/>
          <w:b/>
          <w:bCs/>
          <w:sz w:val="22"/>
          <w:szCs w:val="22"/>
        </w:rPr>
        <w:t xml:space="preserve"> valor) {</w:t>
      </w:r>
    </w:p>
    <w:p w:rsidR="00A22FC4" w:rsidRPr="00ED74EC" w:rsidRDefault="00A22FC4" w:rsidP="003664ED">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ED74EC">
        <w:rPr>
          <w:rFonts w:ascii="Chalkboard" w:hAnsi="Chalkboard" w:cs="Chalkboard"/>
          <w:b/>
          <w:bCs/>
          <w:sz w:val="22"/>
          <w:szCs w:val="22"/>
        </w:rPr>
        <w:t>System.out.println</w:t>
      </w:r>
      <w:proofErr w:type="spellEnd"/>
      <w:r w:rsidRPr="00ED74EC">
        <w:rPr>
          <w:rFonts w:ascii="Chalkboard" w:hAnsi="Chalkboard" w:cs="Chalkboard"/>
          <w:b/>
          <w:bCs/>
          <w:sz w:val="22"/>
          <w:szCs w:val="22"/>
        </w:rPr>
        <w:t xml:space="preserve">("(Pagamento processado) Cliente: " + </w:t>
      </w:r>
      <w:proofErr w:type="spellStart"/>
      <w:proofErr w:type="gramStart"/>
      <w:r w:rsidRPr="00ED74EC">
        <w:rPr>
          <w:rFonts w:ascii="Chalkboard" w:hAnsi="Chalkboard" w:cs="Chalkboard"/>
          <w:b/>
          <w:bCs/>
          <w:sz w:val="22"/>
          <w:szCs w:val="22"/>
        </w:rPr>
        <w:t>cliente.getId</w:t>
      </w:r>
      <w:proofErr w:type="spellEnd"/>
      <w:proofErr w:type="gramEnd"/>
      <w:r w:rsidRPr="00ED74EC">
        <w:rPr>
          <w:rFonts w:ascii="Chalkboard" w:hAnsi="Chalkboard" w:cs="Chalkboard"/>
          <w:b/>
          <w:bCs/>
          <w:sz w:val="22"/>
          <w:szCs w:val="22"/>
        </w:rPr>
        <w:t>() + ", Valor: " + valor);</w:t>
      </w:r>
    </w:p>
    <w:p w:rsidR="00A22FC4" w:rsidRPr="00ED74EC" w:rsidRDefault="00A22FC4" w:rsidP="003664ED">
      <w:pPr>
        <w:pStyle w:val="Padro"/>
        <w:rPr>
          <w:rFonts w:ascii="Chalkboard" w:hAnsi="Chalkboard" w:cs="Chalkboard"/>
          <w:b/>
          <w:bCs/>
          <w:sz w:val="22"/>
          <w:szCs w:val="22"/>
        </w:rPr>
      </w:pPr>
      <w:r w:rsidRPr="00ED74EC">
        <w:rPr>
          <w:rFonts w:ascii="Chalkboard" w:hAnsi="Chalkboard" w:cs="Chalkboard"/>
          <w:b/>
          <w:bCs/>
          <w:sz w:val="22"/>
          <w:szCs w:val="22"/>
        </w:rPr>
        <w:tab/>
        <w:t>}</w:t>
      </w:r>
    </w:p>
    <w:p w:rsidR="00A22FC4" w:rsidRPr="00ED74EC" w:rsidRDefault="00A22FC4" w:rsidP="003664ED">
      <w:pPr>
        <w:pStyle w:val="Padro"/>
        <w:rPr>
          <w:rFonts w:ascii="Chalkboard" w:hAnsi="Chalkboard" w:cs="Chalkboard"/>
          <w:b/>
          <w:bCs/>
          <w:sz w:val="22"/>
          <w:szCs w:val="22"/>
        </w:rPr>
      </w:pPr>
      <w:r w:rsidRPr="00ED74EC">
        <w:rPr>
          <w:rFonts w:ascii="Chalkboard" w:hAnsi="Chalkboard" w:cs="Chalkboard"/>
          <w:b/>
          <w:bCs/>
          <w:sz w:val="22"/>
          <w:szCs w:val="22"/>
        </w:rPr>
        <w:tab/>
      </w:r>
      <w:proofErr w:type="spellStart"/>
      <w:r w:rsidRPr="00ED74EC">
        <w:rPr>
          <w:rFonts w:ascii="Chalkboard" w:hAnsi="Chalkboard" w:cs="Chalkboard"/>
          <w:b/>
          <w:bCs/>
          <w:sz w:val="22"/>
          <w:szCs w:val="22"/>
        </w:rPr>
        <w:t>public</w:t>
      </w:r>
      <w:proofErr w:type="spell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void</w:t>
      </w:r>
      <w:proofErr w:type="spellEnd"/>
      <w:r w:rsidRPr="00ED74EC">
        <w:rPr>
          <w:rFonts w:ascii="Chalkboard" w:hAnsi="Chalkboard" w:cs="Chalkboard"/>
          <w:b/>
          <w:bCs/>
          <w:sz w:val="22"/>
          <w:szCs w:val="22"/>
        </w:rPr>
        <w:t xml:space="preserve"> </w:t>
      </w:r>
      <w:proofErr w:type="spellStart"/>
      <w:proofErr w:type="gramStart"/>
      <w:r w:rsidRPr="00ED74EC">
        <w:rPr>
          <w:rFonts w:ascii="Chalkboard" w:hAnsi="Chalkboard" w:cs="Chalkboard"/>
          <w:b/>
          <w:bCs/>
          <w:sz w:val="22"/>
          <w:szCs w:val="22"/>
        </w:rPr>
        <w:t>registrarCliente</w:t>
      </w:r>
      <w:proofErr w:type="spellEnd"/>
      <w:r w:rsidRPr="00ED74EC">
        <w:rPr>
          <w:rFonts w:ascii="Chalkboard" w:hAnsi="Chalkboard" w:cs="Chalkboard"/>
          <w:b/>
          <w:bCs/>
          <w:sz w:val="22"/>
          <w:szCs w:val="22"/>
        </w:rPr>
        <w:t>(</w:t>
      </w:r>
      <w:proofErr w:type="gramEnd"/>
      <w:r w:rsidRPr="00ED74EC">
        <w:rPr>
          <w:rFonts w:ascii="Chalkboard" w:hAnsi="Chalkboard" w:cs="Chalkboard"/>
          <w:b/>
          <w:bCs/>
          <w:sz w:val="22"/>
          <w:szCs w:val="22"/>
        </w:rPr>
        <w:t>Cliente cliente) {</w:t>
      </w:r>
    </w:p>
    <w:p w:rsidR="00A22FC4" w:rsidRPr="00ED116A" w:rsidRDefault="00A22FC4" w:rsidP="003664ED">
      <w:pPr>
        <w:pStyle w:val="Padro"/>
        <w:rPr>
          <w:rFonts w:ascii="Chalkboard" w:hAnsi="Chalkboard" w:cs="Chalkboard"/>
          <w:b/>
          <w:bCs/>
          <w:sz w:val="22"/>
          <w:szCs w:val="22"/>
          <w:lang w:val="en-US"/>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ED116A">
        <w:rPr>
          <w:rFonts w:ascii="Chalkboard" w:hAnsi="Chalkboard" w:cs="Chalkboard"/>
          <w:b/>
          <w:bCs/>
          <w:sz w:val="22"/>
          <w:szCs w:val="22"/>
          <w:lang w:val="en-US"/>
        </w:rPr>
        <w:t>clientesById.put</w:t>
      </w:r>
      <w:proofErr w:type="spellEnd"/>
      <w:r w:rsidRPr="00ED116A">
        <w:rPr>
          <w:rFonts w:ascii="Chalkboard" w:hAnsi="Chalkboard" w:cs="Chalkboard"/>
          <w:b/>
          <w:bCs/>
          <w:sz w:val="22"/>
          <w:szCs w:val="22"/>
          <w:lang w:val="en-US"/>
        </w:rPr>
        <w:t>(</w:t>
      </w:r>
      <w:proofErr w:type="spellStart"/>
      <w:proofErr w:type="gramStart"/>
      <w:r w:rsidRPr="00ED116A">
        <w:rPr>
          <w:rFonts w:ascii="Chalkboard" w:hAnsi="Chalkboard" w:cs="Chalkboard"/>
          <w:b/>
          <w:bCs/>
          <w:sz w:val="22"/>
          <w:szCs w:val="22"/>
          <w:lang w:val="en-US"/>
        </w:rPr>
        <w:t>cliente.getId</w:t>
      </w:r>
      <w:proofErr w:type="spellEnd"/>
      <w:proofErr w:type="gramEnd"/>
      <w:r w:rsidRPr="00ED116A">
        <w:rPr>
          <w:rFonts w:ascii="Chalkboard" w:hAnsi="Chalkboard" w:cs="Chalkboard"/>
          <w:b/>
          <w:bCs/>
          <w:sz w:val="22"/>
          <w:szCs w:val="22"/>
          <w:lang w:val="en-US"/>
        </w:rPr>
        <w:t xml:space="preserve">(), </w:t>
      </w:r>
      <w:proofErr w:type="spellStart"/>
      <w:r w:rsidRPr="00ED116A">
        <w:rPr>
          <w:rFonts w:ascii="Chalkboard" w:hAnsi="Chalkboard" w:cs="Chalkboard"/>
          <w:b/>
          <w:bCs/>
          <w:sz w:val="22"/>
          <w:szCs w:val="22"/>
          <w:lang w:val="en-US"/>
        </w:rPr>
        <w:t>cliente</w:t>
      </w:r>
      <w:proofErr w:type="spellEnd"/>
      <w:r w:rsidRPr="00ED116A">
        <w:rPr>
          <w:rFonts w:ascii="Chalkboard" w:hAnsi="Chalkboard" w:cs="Chalkboard"/>
          <w:b/>
          <w:bCs/>
          <w:sz w:val="22"/>
          <w:szCs w:val="22"/>
          <w:lang w:val="en-US"/>
        </w:rPr>
        <w:t>);</w:t>
      </w:r>
    </w:p>
    <w:p w:rsidR="00A22FC4" w:rsidRPr="00ED116A" w:rsidRDefault="00A22FC4" w:rsidP="003664ED">
      <w:pPr>
        <w:pStyle w:val="Padro"/>
        <w:rPr>
          <w:rFonts w:ascii="Chalkboard" w:hAnsi="Chalkboard" w:cs="Chalkboard"/>
          <w:b/>
          <w:bCs/>
          <w:sz w:val="22"/>
          <w:szCs w:val="22"/>
          <w:lang w:val="en-US"/>
        </w:rPr>
      </w:pPr>
      <w:r w:rsidRPr="00ED116A">
        <w:rPr>
          <w:rFonts w:ascii="Chalkboard" w:hAnsi="Chalkboard" w:cs="Chalkboard"/>
          <w:b/>
          <w:bCs/>
          <w:sz w:val="22"/>
          <w:szCs w:val="22"/>
          <w:lang w:val="en-US"/>
        </w:rPr>
        <w:tab/>
        <w:t>}</w:t>
      </w:r>
    </w:p>
    <w:p w:rsidR="00A22FC4" w:rsidRPr="00ED116A" w:rsidRDefault="00A22FC4" w:rsidP="003664ED">
      <w:pPr>
        <w:pStyle w:val="Padro"/>
        <w:rPr>
          <w:rFonts w:ascii="Chalkboard" w:hAnsi="Chalkboard" w:cs="Chalkboard"/>
          <w:b/>
          <w:bCs/>
          <w:sz w:val="22"/>
          <w:szCs w:val="22"/>
          <w:lang w:val="en-US"/>
        </w:rPr>
      </w:pPr>
      <w:r w:rsidRPr="00ED116A">
        <w:rPr>
          <w:rFonts w:ascii="Chalkboard" w:hAnsi="Chalkboard" w:cs="Chalkboard"/>
          <w:b/>
          <w:bCs/>
          <w:sz w:val="22"/>
          <w:szCs w:val="22"/>
          <w:lang w:val="en-US"/>
        </w:rPr>
        <w:t>}</w:t>
      </w:r>
    </w:p>
    <w:p w:rsidR="00A22FC4" w:rsidRPr="00ED116A" w:rsidRDefault="00A22FC4" w:rsidP="00ED06CD">
      <w:pPr>
        <w:pStyle w:val="Padro"/>
        <w:rPr>
          <w:rFonts w:ascii="Chalkboard" w:hAnsi="Chalkboard" w:cs="Chalkboard"/>
          <w:b/>
          <w:bCs/>
          <w:sz w:val="22"/>
          <w:szCs w:val="22"/>
          <w:lang w:val="en-US"/>
        </w:rPr>
      </w:pPr>
    </w:p>
    <w:p w:rsidR="00A22FC4" w:rsidRPr="00ED116A" w:rsidRDefault="00A22FC4" w:rsidP="00ED06CD">
      <w:pPr>
        <w:pStyle w:val="Padro"/>
        <w:widowControl w:val="0"/>
        <w:suppressAutoHyphens w:val="0"/>
        <w:autoSpaceDE w:val="0"/>
        <w:autoSpaceDN w:val="0"/>
        <w:adjustRightInd w:val="0"/>
        <w:rPr>
          <w:rFonts w:ascii="Chalkboard" w:hAnsi="Chalkboard" w:cs="Chalkboard"/>
          <w:b/>
          <w:bCs/>
          <w:sz w:val="28"/>
          <w:szCs w:val="28"/>
          <w:u w:val="single"/>
          <w:lang w:val="en-US"/>
        </w:rPr>
      </w:pPr>
      <w:r w:rsidRPr="00ED116A">
        <w:rPr>
          <w:rFonts w:ascii="Chalkboard" w:hAnsi="Chalkboard" w:cs="Chalkboard"/>
          <w:b/>
          <w:bCs/>
          <w:sz w:val="28"/>
          <w:szCs w:val="28"/>
          <w:u w:val="single"/>
          <w:lang w:val="en-US"/>
        </w:rPr>
        <w:t>Package Application</w:t>
      </w:r>
    </w:p>
    <w:p w:rsidR="00A22FC4" w:rsidRPr="00ED74EC" w:rsidRDefault="00A22FC4" w:rsidP="00614B78">
      <w:pPr>
        <w:pStyle w:val="Padro"/>
        <w:rPr>
          <w:rFonts w:ascii="Chalkboard" w:hAnsi="Chalkboard" w:cs="Chalkboard"/>
          <w:b/>
          <w:bCs/>
          <w:sz w:val="22"/>
          <w:szCs w:val="22"/>
        </w:rPr>
      </w:pPr>
      <w:proofErr w:type="spellStart"/>
      <w:r w:rsidRPr="00ED74EC">
        <w:rPr>
          <w:rFonts w:ascii="Chalkboard" w:hAnsi="Chalkboard" w:cs="Chalkboard"/>
          <w:b/>
          <w:bCs/>
          <w:sz w:val="22"/>
          <w:szCs w:val="22"/>
        </w:rPr>
        <w:t>import</w:t>
      </w:r>
      <w:proofErr w:type="spellEnd"/>
      <w:r w:rsidRPr="00ED74EC">
        <w:rPr>
          <w:rFonts w:ascii="Chalkboard" w:hAnsi="Chalkboard" w:cs="Chalkboard"/>
          <w:b/>
          <w:bCs/>
          <w:sz w:val="22"/>
          <w:szCs w:val="22"/>
        </w:rPr>
        <w:t xml:space="preserve"> q</w:t>
      </w:r>
      <w:proofErr w:type="gramStart"/>
      <w:r w:rsidRPr="00ED74EC">
        <w:rPr>
          <w:rFonts w:ascii="Chalkboard" w:hAnsi="Chalkboard" w:cs="Chalkboard"/>
          <w:b/>
          <w:bCs/>
          <w:sz w:val="22"/>
          <w:szCs w:val="22"/>
        </w:rPr>
        <w:t>1.mercadovirtual</w:t>
      </w:r>
      <w:proofErr w:type="gramEnd"/>
      <w:r w:rsidRPr="00ED74EC">
        <w:rPr>
          <w:rFonts w:ascii="Chalkboard" w:hAnsi="Chalkboard" w:cs="Chalkboard"/>
          <w:b/>
          <w:bCs/>
          <w:sz w:val="22"/>
          <w:szCs w:val="22"/>
        </w:rPr>
        <w:t>.BancoDeDados;</w:t>
      </w:r>
    </w:p>
    <w:p w:rsidR="00A22FC4" w:rsidRPr="00ED74EC" w:rsidRDefault="00A22FC4" w:rsidP="00614B78">
      <w:pPr>
        <w:pStyle w:val="Padro"/>
        <w:rPr>
          <w:rFonts w:ascii="Chalkboard" w:hAnsi="Chalkboard" w:cs="Chalkboard"/>
          <w:b/>
          <w:bCs/>
          <w:sz w:val="22"/>
          <w:szCs w:val="22"/>
        </w:rPr>
      </w:pPr>
      <w:proofErr w:type="spellStart"/>
      <w:r w:rsidRPr="00ED74EC">
        <w:rPr>
          <w:rFonts w:ascii="Chalkboard" w:hAnsi="Chalkboard" w:cs="Chalkboard"/>
          <w:b/>
          <w:bCs/>
          <w:sz w:val="22"/>
          <w:szCs w:val="22"/>
        </w:rPr>
        <w:t>import</w:t>
      </w:r>
      <w:proofErr w:type="spellEnd"/>
      <w:r w:rsidRPr="00ED74EC">
        <w:rPr>
          <w:rFonts w:ascii="Chalkboard" w:hAnsi="Chalkboard" w:cs="Chalkboard"/>
          <w:b/>
          <w:bCs/>
          <w:sz w:val="22"/>
          <w:szCs w:val="22"/>
        </w:rPr>
        <w:t xml:space="preserve"> q</w:t>
      </w:r>
      <w:proofErr w:type="gramStart"/>
      <w:r w:rsidRPr="00ED74EC">
        <w:rPr>
          <w:rFonts w:ascii="Chalkboard" w:hAnsi="Chalkboard" w:cs="Chalkboard"/>
          <w:b/>
          <w:bCs/>
          <w:sz w:val="22"/>
          <w:szCs w:val="22"/>
        </w:rPr>
        <w:t>1.mercadovirtual</w:t>
      </w:r>
      <w:proofErr w:type="gramEnd"/>
      <w:r w:rsidRPr="00ED74EC">
        <w:rPr>
          <w:rFonts w:ascii="Chalkboard" w:hAnsi="Chalkboard" w:cs="Chalkboard"/>
          <w:b/>
          <w:bCs/>
          <w:sz w:val="22"/>
          <w:szCs w:val="22"/>
        </w:rPr>
        <w:t>.Carrinho;</w:t>
      </w:r>
    </w:p>
    <w:p w:rsidR="00A22FC4" w:rsidRPr="00ED74EC" w:rsidRDefault="00A22FC4" w:rsidP="00614B78">
      <w:pPr>
        <w:pStyle w:val="Padro"/>
        <w:rPr>
          <w:rFonts w:ascii="Chalkboard" w:hAnsi="Chalkboard" w:cs="Chalkboard"/>
          <w:b/>
          <w:bCs/>
          <w:sz w:val="22"/>
          <w:szCs w:val="22"/>
        </w:rPr>
      </w:pPr>
      <w:proofErr w:type="spellStart"/>
      <w:r w:rsidRPr="00ED74EC">
        <w:rPr>
          <w:rFonts w:ascii="Chalkboard" w:hAnsi="Chalkboard" w:cs="Chalkboard"/>
          <w:b/>
          <w:bCs/>
          <w:sz w:val="22"/>
          <w:szCs w:val="22"/>
        </w:rPr>
        <w:t>import</w:t>
      </w:r>
      <w:proofErr w:type="spellEnd"/>
      <w:r w:rsidRPr="00ED74EC">
        <w:rPr>
          <w:rFonts w:ascii="Chalkboard" w:hAnsi="Chalkboard" w:cs="Chalkboard"/>
          <w:b/>
          <w:bCs/>
          <w:sz w:val="22"/>
          <w:szCs w:val="22"/>
        </w:rPr>
        <w:t xml:space="preserve"> q</w:t>
      </w:r>
      <w:proofErr w:type="gramStart"/>
      <w:r w:rsidRPr="00ED74EC">
        <w:rPr>
          <w:rFonts w:ascii="Chalkboard" w:hAnsi="Chalkboard" w:cs="Chalkboard"/>
          <w:b/>
          <w:bCs/>
          <w:sz w:val="22"/>
          <w:szCs w:val="22"/>
        </w:rPr>
        <w:t>1.mercadovirtual</w:t>
      </w:r>
      <w:proofErr w:type="gramEnd"/>
      <w:r w:rsidRPr="00ED74EC">
        <w:rPr>
          <w:rFonts w:ascii="Chalkboard" w:hAnsi="Chalkboard" w:cs="Chalkboard"/>
          <w:b/>
          <w:bCs/>
          <w:sz w:val="22"/>
          <w:szCs w:val="22"/>
        </w:rPr>
        <w:t>.Cliente;</w:t>
      </w:r>
    </w:p>
    <w:p w:rsidR="00A22FC4" w:rsidRPr="00ED74EC" w:rsidRDefault="00A22FC4" w:rsidP="00614B78">
      <w:pPr>
        <w:pStyle w:val="Padro"/>
        <w:rPr>
          <w:rFonts w:ascii="Chalkboard" w:hAnsi="Chalkboard" w:cs="Chalkboard"/>
          <w:b/>
          <w:bCs/>
          <w:sz w:val="22"/>
          <w:szCs w:val="22"/>
        </w:rPr>
      </w:pPr>
      <w:proofErr w:type="spellStart"/>
      <w:r w:rsidRPr="00ED74EC">
        <w:rPr>
          <w:rFonts w:ascii="Chalkboard" w:hAnsi="Chalkboard" w:cs="Chalkboard"/>
          <w:b/>
          <w:bCs/>
          <w:sz w:val="22"/>
          <w:szCs w:val="22"/>
        </w:rPr>
        <w:t>import</w:t>
      </w:r>
      <w:proofErr w:type="spellEnd"/>
      <w:r w:rsidRPr="00ED74EC">
        <w:rPr>
          <w:rFonts w:ascii="Chalkboard" w:hAnsi="Chalkboard" w:cs="Chalkboard"/>
          <w:b/>
          <w:bCs/>
          <w:sz w:val="22"/>
          <w:szCs w:val="22"/>
        </w:rPr>
        <w:t xml:space="preserve"> q</w:t>
      </w:r>
      <w:proofErr w:type="gramStart"/>
      <w:r w:rsidRPr="00ED74EC">
        <w:rPr>
          <w:rFonts w:ascii="Chalkboard" w:hAnsi="Chalkboard" w:cs="Chalkboard"/>
          <w:b/>
          <w:bCs/>
          <w:sz w:val="22"/>
          <w:szCs w:val="22"/>
        </w:rPr>
        <w:t>1.mercadovirtual</w:t>
      </w:r>
      <w:proofErr w:type="gramEnd"/>
      <w:r w:rsidRPr="00ED74EC">
        <w:rPr>
          <w:rFonts w:ascii="Chalkboard" w:hAnsi="Chalkboard" w:cs="Chalkboard"/>
          <w:b/>
          <w:bCs/>
          <w:sz w:val="22"/>
          <w:szCs w:val="22"/>
        </w:rPr>
        <w:t>.Produto;</w:t>
      </w:r>
    </w:p>
    <w:p w:rsidR="00A22FC4" w:rsidRPr="00671E17" w:rsidRDefault="00A22FC4" w:rsidP="00614B78">
      <w:pPr>
        <w:pStyle w:val="Padro"/>
        <w:rPr>
          <w:rFonts w:ascii="Chalkboard" w:hAnsi="Chalkboard" w:cs="Chalkboard"/>
          <w:b/>
          <w:bCs/>
          <w:sz w:val="22"/>
          <w:szCs w:val="22"/>
          <w:lang w:val="en-US"/>
        </w:rPr>
      </w:pPr>
      <w:r w:rsidRPr="00671E17">
        <w:rPr>
          <w:rFonts w:ascii="Chalkboard" w:hAnsi="Chalkboard" w:cs="Chalkboard"/>
          <w:b/>
          <w:bCs/>
          <w:sz w:val="22"/>
          <w:szCs w:val="22"/>
          <w:lang w:val="en-US"/>
        </w:rPr>
        <w:t xml:space="preserve">public class </w:t>
      </w:r>
      <w:proofErr w:type="spellStart"/>
      <w:r w:rsidRPr="00671E17">
        <w:rPr>
          <w:rFonts w:ascii="Chalkboard" w:hAnsi="Chalkboard" w:cs="Chalkboard"/>
          <w:b/>
          <w:bCs/>
          <w:sz w:val="22"/>
          <w:szCs w:val="22"/>
          <w:lang w:val="en-US"/>
        </w:rPr>
        <w:t>Aplicacao</w:t>
      </w:r>
      <w:proofErr w:type="spellEnd"/>
      <w:r w:rsidRPr="00671E17">
        <w:rPr>
          <w:rFonts w:ascii="Chalkboard" w:hAnsi="Chalkboard" w:cs="Chalkboard"/>
          <w:b/>
          <w:bCs/>
          <w:sz w:val="22"/>
          <w:szCs w:val="22"/>
          <w:lang w:val="en-US"/>
        </w:rPr>
        <w:t xml:space="preserve"> {</w:t>
      </w:r>
    </w:p>
    <w:p w:rsidR="00A22FC4" w:rsidRPr="00671E17" w:rsidRDefault="00A22FC4" w:rsidP="00614B78">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public static void main(</w:t>
      </w:r>
      <w:proofErr w:type="gramStart"/>
      <w:r w:rsidRPr="00671E17">
        <w:rPr>
          <w:rFonts w:ascii="Chalkboard" w:hAnsi="Chalkboard" w:cs="Chalkboard"/>
          <w:b/>
          <w:bCs/>
          <w:sz w:val="22"/>
          <w:szCs w:val="22"/>
          <w:lang w:val="en-US"/>
        </w:rPr>
        <w:t>String[</w:t>
      </w:r>
      <w:proofErr w:type="gram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args</w:t>
      </w:r>
      <w:proofErr w:type="spellEnd"/>
      <w:r w:rsidRPr="00671E17">
        <w:rPr>
          <w:rFonts w:ascii="Chalkboard" w:hAnsi="Chalkboard" w:cs="Chalkboard"/>
          <w:b/>
          <w:bCs/>
          <w:sz w:val="22"/>
          <w:szCs w:val="22"/>
          <w:lang w:val="en-US"/>
        </w:rPr>
        <w:t>) {</w:t>
      </w:r>
    </w:p>
    <w:p w:rsidR="00A22FC4" w:rsidRPr="00ED74EC" w:rsidRDefault="00A22FC4" w:rsidP="00614B78">
      <w:pPr>
        <w:pStyle w:val="Padro"/>
        <w:rPr>
          <w:rFonts w:ascii="Chalkboard" w:hAnsi="Chalkboard" w:cs="Chalkboard"/>
          <w:b/>
          <w:bCs/>
          <w:sz w:val="22"/>
          <w:szCs w:val="22"/>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r w:rsidRPr="00ED74EC">
        <w:rPr>
          <w:rFonts w:ascii="Chalkboard" w:hAnsi="Chalkboard" w:cs="Chalkboard"/>
          <w:b/>
          <w:bCs/>
          <w:sz w:val="22"/>
          <w:szCs w:val="22"/>
        </w:rPr>
        <w:t>BancoDeDados</w:t>
      </w:r>
      <w:proofErr w:type="spellEnd"/>
      <w:r w:rsidRPr="00ED74EC">
        <w:rPr>
          <w:rFonts w:ascii="Chalkboard" w:hAnsi="Chalkboard" w:cs="Chalkboard"/>
          <w:b/>
          <w:bCs/>
          <w:sz w:val="22"/>
          <w:szCs w:val="22"/>
        </w:rPr>
        <w:t xml:space="preserve"> banco = new </w:t>
      </w:r>
      <w:proofErr w:type="spellStart"/>
      <w:proofErr w:type="gramStart"/>
      <w:r w:rsidRPr="00ED74EC">
        <w:rPr>
          <w:rFonts w:ascii="Chalkboard" w:hAnsi="Chalkboard" w:cs="Chalkboard"/>
          <w:b/>
          <w:bCs/>
          <w:sz w:val="22"/>
          <w:szCs w:val="22"/>
        </w:rPr>
        <w:t>BancoDeDados</w:t>
      </w:r>
      <w:proofErr w:type="spellEnd"/>
      <w:r w:rsidRPr="00ED74EC">
        <w:rPr>
          <w:rFonts w:ascii="Chalkboard" w:hAnsi="Chalkboard" w:cs="Chalkboard"/>
          <w:b/>
          <w:bCs/>
          <w:sz w:val="22"/>
          <w:szCs w:val="22"/>
        </w:rPr>
        <w:t>(</w:t>
      </w:r>
      <w:proofErr w:type="gramEnd"/>
      <w:r w:rsidRPr="00ED74EC">
        <w:rPr>
          <w:rFonts w:ascii="Chalkboard" w:hAnsi="Chalkboard" w:cs="Chalkboard"/>
          <w:b/>
          <w:bCs/>
          <w:sz w:val="22"/>
          <w:szCs w:val="22"/>
        </w:rPr>
        <w:t>);</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registrar comprador</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Cliente </w:t>
      </w:r>
      <w:proofErr w:type="spellStart"/>
      <w:r w:rsidRPr="00ED74EC">
        <w:rPr>
          <w:rFonts w:ascii="Chalkboard" w:hAnsi="Chalkboard" w:cs="Chalkboard"/>
          <w:b/>
          <w:bCs/>
          <w:sz w:val="22"/>
          <w:szCs w:val="22"/>
        </w:rPr>
        <w:t>cliente</w:t>
      </w:r>
      <w:proofErr w:type="spellEnd"/>
      <w:r w:rsidRPr="00ED74EC">
        <w:rPr>
          <w:rFonts w:ascii="Chalkboard" w:hAnsi="Chalkboard" w:cs="Chalkboard"/>
          <w:b/>
          <w:bCs/>
          <w:sz w:val="22"/>
          <w:szCs w:val="22"/>
        </w:rPr>
        <w:t xml:space="preserve"> = </w:t>
      </w:r>
      <w:proofErr w:type="spellStart"/>
      <w:r w:rsidRPr="00ED74EC">
        <w:rPr>
          <w:rFonts w:ascii="Chalkboard" w:hAnsi="Chalkboard" w:cs="Chalkboard"/>
          <w:b/>
          <w:bCs/>
          <w:sz w:val="22"/>
          <w:szCs w:val="22"/>
        </w:rPr>
        <w:t>Cliente.create</w:t>
      </w:r>
      <w:proofErr w:type="spellEnd"/>
      <w:r w:rsidRPr="00ED74EC">
        <w:rPr>
          <w:rFonts w:ascii="Chalkboard" w:hAnsi="Chalkboard" w:cs="Chalkboard"/>
          <w:b/>
          <w:bCs/>
          <w:sz w:val="22"/>
          <w:szCs w:val="22"/>
        </w:rPr>
        <w:t>("ZÈ", 123);</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Carrinho </w:t>
      </w:r>
      <w:proofErr w:type="spellStart"/>
      <w:r w:rsidRPr="00ED74EC">
        <w:rPr>
          <w:rFonts w:ascii="Chalkboard" w:hAnsi="Chalkboard" w:cs="Chalkboard"/>
          <w:b/>
          <w:bCs/>
          <w:sz w:val="22"/>
          <w:szCs w:val="22"/>
        </w:rPr>
        <w:t>car</w:t>
      </w:r>
      <w:proofErr w:type="spellEnd"/>
      <w:r w:rsidRPr="00ED74EC">
        <w:rPr>
          <w:rFonts w:ascii="Chalkboard" w:hAnsi="Chalkboard" w:cs="Chalkboard"/>
          <w:b/>
          <w:bCs/>
          <w:sz w:val="22"/>
          <w:szCs w:val="22"/>
        </w:rPr>
        <w:t xml:space="preserve"> = </w:t>
      </w:r>
      <w:proofErr w:type="spellStart"/>
      <w:r w:rsidRPr="00ED74EC">
        <w:rPr>
          <w:rFonts w:ascii="Chalkboard" w:hAnsi="Chalkboard" w:cs="Chalkboard"/>
          <w:b/>
          <w:bCs/>
          <w:sz w:val="22"/>
          <w:szCs w:val="22"/>
        </w:rPr>
        <w:t>Carrinho.create</w:t>
      </w:r>
      <w:proofErr w:type="spellEnd"/>
      <w:r w:rsidRPr="00ED74EC">
        <w:rPr>
          <w:rFonts w:ascii="Chalkboard" w:hAnsi="Chalkboard" w:cs="Chalkboard"/>
          <w:b/>
          <w:bCs/>
          <w:sz w:val="22"/>
          <w:szCs w:val="22"/>
        </w:rPr>
        <w:t>();</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cliente.adicionarCarrinho</w:t>
      </w:r>
      <w:proofErr w:type="spellEnd"/>
      <w:proofErr w:type="gramEnd"/>
      <w:r w:rsidRPr="00ED74EC">
        <w:rPr>
          <w:rFonts w:ascii="Chalkboard" w:hAnsi="Chalkboard" w:cs="Chalkboard"/>
          <w:b/>
          <w:bCs/>
          <w:sz w:val="22"/>
          <w:szCs w:val="22"/>
        </w:rPr>
        <w:t>(</w:t>
      </w:r>
      <w:proofErr w:type="spellStart"/>
      <w:r w:rsidRPr="00ED74EC">
        <w:rPr>
          <w:rFonts w:ascii="Chalkboard" w:hAnsi="Chalkboard" w:cs="Chalkboard"/>
          <w:b/>
          <w:bCs/>
          <w:sz w:val="22"/>
          <w:szCs w:val="22"/>
        </w:rPr>
        <w:t>car</w:t>
      </w:r>
      <w:proofErr w:type="spellEnd"/>
      <w:r w:rsidRPr="00ED74EC">
        <w:rPr>
          <w:rFonts w:ascii="Chalkboard" w:hAnsi="Chalkboard" w:cs="Chalkboard"/>
          <w:b/>
          <w:bCs/>
          <w:sz w:val="22"/>
          <w:szCs w:val="22"/>
        </w:rPr>
        <w:t>);</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banco.registrarCliente</w:t>
      </w:r>
      <w:proofErr w:type="spellEnd"/>
      <w:proofErr w:type="gramEnd"/>
      <w:r w:rsidRPr="00ED74EC">
        <w:rPr>
          <w:rFonts w:ascii="Chalkboard" w:hAnsi="Chalkboard" w:cs="Chalkboard"/>
          <w:b/>
          <w:bCs/>
          <w:sz w:val="22"/>
          <w:szCs w:val="22"/>
        </w:rPr>
        <w:t>(cliente);</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realizar uma compra</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Produto </w:t>
      </w:r>
      <w:proofErr w:type="spellStart"/>
      <w:r w:rsidRPr="00ED74EC">
        <w:rPr>
          <w:rFonts w:ascii="Chalkboard" w:hAnsi="Chalkboard" w:cs="Chalkboard"/>
          <w:b/>
          <w:bCs/>
          <w:sz w:val="22"/>
          <w:szCs w:val="22"/>
        </w:rPr>
        <w:t>produto</w:t>
      </w:r>
      <w:proofErr w:type="spellEnd"/>
      <w:r w:rsidRPr="00ED74EC">
        <w:rPr>
          <w:rFonts w:ascii="Chalkboard" w:hAnsi="Chalkboard" w:cs="Chalkboard"/>
          <w:b/>
          <w:bCs/>
          <w:sz w:val="22"/>
          <w:szCs w:val="22"/>
        </w:rPr>
        <w:t xml:space="preserve"> = </w:t>
      </w:r>
      <w:proofErr w:type="spellStart"/>
      <w:proofErr w:type="gramStart"/>
      <w:r w:rsidRPr="00ED74EC">
        <w:rPr>
          <w:rFonts w:ascii="Chalkboard" w:hAnsi="Chalkboard" w:cs="Chalkboard"/>
          <w:b/>
          <w:bCs/>
          <w:sz w:val="22"/>
          <w:szCs w:val="22"/>
        </w:rPr>
        <w:t>banco.selectProduto</w:t>
      </w:r>
      <w:proofErr w:type="spellEnd"/>
      <w:proofErr w:type="gramEnd"/>
      <w:r w:rsidRPr="00ED74EC">
        <w:rPr>
          <w:rFonts w:ascii="Chalkboard" w:hAnsi="Chalkboard" w:cs="Chalkboard"/>
          <w:b/>
          <w:bCs/>
          <w:sz w:val="22"/>
          <w:szCs w:val="22"/>
        </w:rPr>
        <w:t>(223);</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cliente.getCarrinho</w:t>
      </w:r>
      <w:proofErr w:type="spellEnd"/>
      <w:proofErr w:type="gramEnd"/>
      <w:r w:rsidRPr="00ED74EC">
        <w:rPr>
          <w:rFonts w:ascii="Chalkboard" w:hAnsi="Chalkboard" w:cs="Chalkboard"/>
          <w:b/>
          <w:bCs/>
          <w:sz w:val="22"/>
          <w:szCs w:val="22"/>
        </w:rPr>
        <w:t>().adicionar(produto);</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realizar outra compra</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Produto produto2 = </w:t>
      </w:r>
      <w:proofErr w:type="spellStart"/>
      <w:proofErr w:type="gramStart"/>
      <w:r w:rsidRPr="00ED74EC">
        <w:rPr>
          <w:rFonts w:ascii="Chalkboard" w:hAnsi="Chalkboard" w:cs="Chalkboard"/>
          <w:b/>
          <w:bCs/>
          <w:sz w:val="22"/>
          <w:szCs w:val="22"/>
        </w:rPr>
        <w:t>banco.selectProduto</w:t>
      </w:r>
      <w:proofErr w:type="spellEnd"/>
      <w:proofErr w:type="gramEnd"/>
      <w:r w:rsidRPr="00ED74EC">
        <w:rPr>
          <w:rFonts w:ascii="Chalkboard" w:hAnsi="Chalkboard" w:cs="Chalkboard"/>
          <w:b/>
          <w:bCs/>
          <w:sz w:val="22"/>
          <w:szCs w:val="22"/>
        </w:rPr>
        <w:t>(342);</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cliente.getCarrinho</w:t>
      </w:r>
      <w:proofErr w:type="spellEnd"/>
      <w:proofErr w:type="gramEnd"/>
      <w:r w:rsidRPr="00ED74EC">
        <w:rPr>
          <w:rFonts w:ascii="Chalkboard" w:hAnsi="Chalkboard" w:cs="Chalkboard"/>
          <w:b/>
          <w:bCs/>
          <w:sz w:val="22"/>
          <w:szCs w:val="22"/>
        </w:rPr>
        <w:t>().adicionar(produto2);</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fechar compra</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ED74EC">
        <w:rPr>
          <w:rFonts w:ascii="Chalkboard" w:hAnsi="Chalkboard" w:cs="Chalkboard"/>
          <w:b/>
          <w:bCs/>
          <w:sz w:val="22"/>
          <w:szCs w:val="22"/>
        </w:rPr>
        <w:t>double</w:t>
      </w:r>
      <w:proofErr w:type="spellEnd"/>
      <w:r w:rsidRPr="00ED74EC">
        <w:rPr>
          <w:rFonts w:ascii="Chalkboard" w:hAnsi="Chalkboard" w:cs="Chalkboard"/>
          <w:b/>
          <w:bCs/>
          <w:sz w:val="22"/>
          <w:szCs w:val="22"/>
        </w:rPr>
        <w:t xml:space="preserve"> valor = </w:t>
      </w:r>
      <w:proofErr w:type="spellStart"/>
      <w:proofErr w:type="gramStart"/>
      <w:r w:rsidRPr="00ED74EC">
        <w:rPr>
          <w:rFonts w:ascii="Chalkboard" w:hAnsi="Chalkboard" w:cs="Chalkboard"/>
          <w:b/>
          <w:bCs/>
          <w:sz w:val="22"/>
          <w:szCs w:val="22"/>
        </w:rPr>
        <w:t>cliente.getCarrinho</w:t>
      </w:r>
      <w:proofErr w:type="spellEnd"/>
      <w:proofErr w:type="gramEnd"/>
      <w:r w:rsidRPr="00ED74EC">
        <w:rPr>
          <w:rFonts w:ascii="Chalkboard" w:hAnsi="Chalkboard" w:cs="Chalkboard"/>
          <w:b/>
          <w:bCs/>
          <w:sz w:val="22"/>
          <w:szCs w:val="22"/>
        </w:rPr>
        <w:t>().</w:t>
      </w:r>
      <w:proofErr w:type="spellStart"/>
      <w:r w:rsidRPr="00ED74EC">
        <w:rPr>
          <w:rFonts w:ascii="Chalkboard" w:hAnsi="Chalkboard" w:cs="Chalkboard"/>
          <w:b/>
          <w:bCs/>
          <w:sz w:val="22"/>
          <w:szCs w:val="22"/>
        </w:rPr>
        <w:t>getTotal</w:t>
      </w:r>
      <w:proofErr w:type="spellEnd"/>
      <w:r w:rsidRPr="00ED74EC">
        <w:rPr>
          <w:rFonts w:ascii="Chalkboard" w:hAnsi="Chalkboard" w:cs="Chalkboard"/>
          <w:b/>
          <w:bCs/>
          <w:sz w:val="22"/>
          <w:szCs w:val="22"/>
        </w:rPr>
        <w:t>();</w:t>
      </w:r>
    </w:p>
    <w:p w:rsidR="00A22FC4" w:rsidRPr="00ED74EC" w:rsidRDefault="00A22FC4"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banco.processarPagamento</w:t>
      </w:r>
      <w:proofErr w:type="spellEnd"/>
      <w:proofErr w:type="gramEnd"/>
      <w:r w:rsidRPr="00ED74EC">
        <w:rPr>
          <w:rFonts w:ascii="Chalkboard" w:hAnsi="Chalkboard" w:cs="Chalkboard"/>
          <w:b/>
          <w:bCs/>
          <w:sz w:val="22"/>
          <w:szCs w:val="22"/>
        </w:rPr>
        <w:t>(cliente, valor);</w:t>
      </w:r>
    </w:p>
    <w:p w:rsidR="00A22FC4" w:rsidRPr="00671E17" w:rsidRDefault="00A22FC4" w:rsidP="00614B78">
      <w:pPr>
        <w:pStyle w:val="Padro"/>
        <w:rPr>
          <w:rFonts w:ascii="Chalkboard" w:hAnsi="Chalkboard" w:cs="Chalkboard"/>
          <w:b/>
          <w:bCs/>
          <w:sz w:val="22"/>
          <w:szCs w:val="22"/>
          <w:lang w:val="en-US"/>
        </w:rPr>
      </w:pPr>
      <w:r w:rsidRPr="00ED74EC">
        <w:rPr>
          <w:rFonts w:ascii="Chalkboard" w:hAnsi="Chalkboard" w:cs="Chalkboard"/>
          <w:b/>
          <w:bCs/>
          <w:sz w:val="22"/>
          <w:szCs w:val="22"/>
        </w:rPr>
        <w:tab/>
      </w:r>
      <w:r w:rsidRPr="00671E17">
        <w:rPr>
          <w:rFonts w:ascii="Chalkboard" w:hAnsi="Chalkboard" w:cs="Chalkboard"/>
          <w:b/>
          <w:bCs/>
          <w:sz w:val="22"/>
          <w:szCs w:val="22"/>
          <w:lang w:val="en-US"/>
        </w:rPr>
        <w:t>}</w:t>
      </w:r>
    </w:p>
    <w:p w:rsidR="00A22FC4" w:rsidRDefault="00A22FC4" w:rsidP="002E492C">
      <w:pPr>
        <w:pStyle w:val="Padro"/>
        <w:rPr>
          <w:rFonts w:ascii="Chalkboard" w:hAnsi="Chalkboard" w:cs="Chalkboard"/>
          <w:b/>
          <w:bCs/>
          <w:sz w:val="22"/>
          <w:szCs w:val="22"/>
          <w:lang w:val="en-US"/>
        </w:rPr>
      </w:pPr>
      <w:r w:rsidRPr="00671E17">
        <w:rPr>
          <w:rFonts w:ascii="Chalkboard" w:hAnsi="Chalkboard" w:cs="Chalkboard"/>
          <w:b/>
          <w:bCs/>
          <w:sz w:val="22"/>
          <w:szCs w:val="22"/>
          <w:lang w:val="en-US"/>
        </w:rPr>
        <w:t>}</w:t>
      </w:r>
    </w:p>
    <w:p w:rsidR="00A22FC4" w:rsidRDefault="00A22FC4" w:rsidP="002E492C">
      <w:pPr>
        <w:pStyle w:val="Padro"/>
        <w:rPr>
          <w:rFonts w:ascii="Chalkboard" w:hAnsi="Chalkboard" w:cs="Chalkboard"/>
          <w:b/>
          <w:bCs/>
          <w:sz w:val="22"/>
          <w:szCs w:val="22"/>
          <w:lang w:val="en-US"/>
        </w:rPr>
      </w:pPr>
    </w:p>
    <w:p w:rsidR="00A22FC4" w:rsidRPr="00671E17" w:rsidRDefault="00A22FC4" w:rsidP="002E492C">
      <w:pPr>
        <w:pStyle w:val="Padro"/>
        <w:rPr>
          <w:rFonts w:ascii="Chalkboard" w:hAnsi="Chalkboard" w:cs="Chalkboard"/>
          <w:b/>
          <w:bCs/>
          <w:color w:val="FF0000"/>
        </w:rPr>
      </w:pPr>
    </w:p>
    <w:sectPr w:rsidR="00A22FC4" w:rsidRPr="00671E17" w:rsidSect="003F21F6">
      <w:footnotePr>
        <w:pos w:val="beneathText"/>
      </w:footnotePr>
      <w:pgSz w:w="11905" w:h="16837"/>
      <w:pgMar w:top="899" w:right="926" w:bottom="899"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Yu Gothic"/>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halkboard">
    <w:altName w:val="Arabic Typesetting"/>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15pt" o:bullet="t" filled="t">
        <v:fill color2="black"/>
        <v:imagedata r:id="rId1" o:title=""/>
      </v:shape>
    </w:pict>
  </w:numPicBullet>
  <w:numPicBullet w:numPicBulletId="1">
    <w:pict>
      <v:shape id="_x0000_i1031" type="#_x0000_t75" style="width:3in;height:3in" o:bullet="t" filled="t">
        <v:fill color2="black"/>
        <v:imagedata r:id="rId2" o:title=""/>
      </v:shape>
    </w:pict>
  </w:numPicBullet>
  <w:abstractNum w:abstractNumId="0"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tarSymbol" w:eastAsia="StarSymbol"/>
        <w:sz w:val="18"/>
        <w:szCs w:val="18"/>
      </w:rPr>
    </w:lvl>
    <w:lvl w:ilvl="1">
      <w:start w:val="1"/>
      <w:numFmt w:val="bullet"/>
      <w:lvlText w:val=""/>
      <w:lvlJc w:val="left"/>
      <w:pPr>
        <w:tabs>
          <w:tab w:val="num" w:pos="1080"/>
        </w:tabs>
        <w:ind w:left="1080" w:hanging="360"/>
      </w:pPr>
      <w:rPr>
        <w:rFonts w:ascii="Wingdings 2" w:hAnsi="Wingdings 2" w:cs="Wingdings 2"/>
        <w:sz w:val="18"/>
        <w:szCs w:val="18"/>
      </w:rPr>
    </w:lvl>
    <w:lvl w:ilvl="2">
      <w:start w:val="1"/>
      <w:numFmt w:val="bullet"/>
      <w:lvlText w:val="■"/>
      <w:lvlJc w:val="left"/>
      <w:pPr>
        <w:tabs>
          <w:tab w:val="num" w:pos="1440"/>
        </w:tabs>
        <w:ind w:left="1440" w:hanging="360"/>
      </w:pPr>
      <w:rPr>
        <w:rFonts w:ascii="StarSymbol" w:eastAsia="StarSymbol"/>
        <w:sz w:val="18"/>
        <w:szCs w:val="18"/>
      </w:rPr>
    </w:lvl>
    <w:lvl w:ilvl="3">
      <w:start w:val="1"/>
      <w:numFmt w:val="bullet"/>
      <w:lvlText w:val="●"/>
      <w:lvlJc w:val="left"/>
      <w:pPr>
        <w:tabs>
          <w:tab w:val="num" w:pos="1800"/>
        </w:tabs>
        <w:ind w:left="1800" w:hanging="360"/>
      </w:pPr>
      <w:rPr>
        <w:rFonts w:ascii="StarSymbol" w:eastAsia="StarSymbol"/>
        <w:sz w:val="18"/>
        <w:szCs w:val="18"/>
      </w:rPr>
    </w:lvl>
    <w:lvl w:ilvl="4">
      <w:start w:val="1"/>
      <w:numFmt w:val="bullet"/>
      <w:lvlText w:val=""/>
      <w:lvlJc w:val="left"/>
      <w:pPr>
        <w:tabs>
          <w:tab w:val="num" w:pos="2160"/>
        </w:tabs>
        <w:ind w:left="2160" w:hanging="360"/>
      </w:pPr>
      <w:rPr>
        <w:rFonts w:ascii="Wingdings 2" w:hAnsi="Wingdings 2" w:cs="Wingdings 2"/>
        <w:sz w:val="18"/>
        <w:szCs w:val="18"/>
      </w:rPr>
    </w:lvl>
    <w:lvl w:ilvl="5">
      <w:start w:val="1"/>
      <w:numFmt w:val="bullet"/>
      <w:lvlText w:val="■"/>
      <w:lvlJc w:val="left"/>
      <w:pPr>
        <w:tabs>
          <w:tab w:val="num" w:pos="2520"/>
        </w:tabs>
        <w:ind w:left="2520" w:hanging="360"/>
      </w:pPr>
      <w:rPr>
        <w:rFonts w:ascii="StarSymbol" w:eastAsia="StarSymbol"/>
        <w:sz w:val="18"/>
        <w:szCs w:val="18"/>
      </w:rPr>
    </w:lvl>
    <w:lvl w:ilvl="6">
      <w:start w:val="1"/>
      <w:numFmt w:val="bullet"/>
      <w:lvlText w:val="●"/>
      <w:lvlJc w:val="left"/>
      <w:pPr>
        <w:tabs>
          <w:tab w:val="num" w:pos="2880"/>
        </w:tabs>
        <w:ind w:left="2880" w:hanging="360"/>
      </w:pPr>
      <w:rPr>
        <w:rFonts w:ascii="StarSymbol" w:eastAsia="StarSymbol"/>
        <w:sz w:val="18"/>
        <w:szCs w:val="18"/>
      </w:rPr>
    </w:lvl>
    <w:lvl w:ilvl="7">
      <w:start w:val="1"/>
      <w:numFmt w:val="bullet"/>
      <w:lvlText w:val=""/>
      <w:lvlJc w:val="left"/>
      <w:pPr>
        <w:tabs>
          <w:tab w:val="num" w:pos="3240"/>
        </w:tabs>
        <w:ind w:left="3240" w:hanging="360"/>
      </w:pPr>
      <w:rPr>
        <w:rFonts w:ascii="Wingdings 2" w:hAnsi="Wingdings 2" w:cs="Wingdings 2"/>
        <w:sz w:val="18"/>
        <w:szCs w:val="18"/>
      </w:rPr>
    </w:lvl>
    <w:lvl w:ilvl="8">
      <w:start w:val="1"/>
      <w:numFmt w:val="bullet"/>
      <w:lvlText w:val="■"/>
      <w:lvlJc w:val="left"/>
      <w:pPr>
        <w:tabs>
          <w:tab w:val="num" w:pos="3600"/>
        </w:tabs>
        <w:ind w:left="3600" w:hanging="360"/>
      </w:pPr>
      <w:rPr>
        <w:rFonts w:ascii="StarSymbol" w:eastAsia="StarSymbol"/>
        <w:sz w:val="18"/>
        <w:szCs w:val="18"/>
      </w:rPr>
    </w:lvl>
  </w:abstractNum>
  <w:abstractNum w:abstractNumId="2" w15:restartNumberingAfterBreak="0">
    <w:nsid w:val="00000003"/>
    <w:multiLevelType w:val="multilevel"/>
    <w:tmpl w:val="00000003"/>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3" w15:restartNumberingAfterBreak="0">
    <w:nsid w:val="5AA23EA0"/>
    <w:multiLevelType w:val="hybridMultilevel"/>
    <w:tmpl w:val="72E88DC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A602AB3"/>
    <w:multiLevelType w:val="hybridMultilevel"/>
    <w:tmpl w:val="866421F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15F070A"/>
    <w:multiLevelType w:val="hybridMultilevel"/>
    <w:tmpl w:val="7300208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1C19"/>
    <w:rsid w:val="000635BF"/>
    <w:rsid w:val="00094421"/>
    <w:rsid w:val="000F1724"/>
    <w:rsid w:val="000F1820"/>
    <w:rsid w:val="00154F2B"/>
    <w:rsid w:val="001922A3"/>
    <w:rsid w:val="00206259"/>
    <w:rsid w:val="002370E9"/>
    <w:rsid w:val="00263430"/>
    <w:rsid w:val="002A72B3"/>
    <w:rsid w:val="002E492C"/>
    <w:rsid w:val="00346431"/>
    <w:rsid w:val="0035063A"/>
    <w:rsid w:val="0035162D"/>
    <w:rsid w:val="0035745F"/>
    <w:rsid w:val="003664ED"/>
    <w:rsid w:val="00374B81"/>
    <w:rsid w:val="00392F2A"/>
    <w:rsid w:val="003A072C"/>
    <w:rsid w:val="003C003E"/>
    <w:rsid w:val="003D4C03"/>
    <w:rsid w:val="003D6D24"/>
    <w:rsid w:val="003F21F6"/>
    <w:rsid w:val="00411C15"/>
    <w:rsid w:val="00427641"/>
    <w:rsid w:val="004302BC"/>
    <w:rsid w:val="00455326"/>
    <w:rsid w:val="00461DC9"/>
    <w:rsid w:val="00470877"/>
    <w:rsid w:val="004A4A5F"/>
    <w:rsid w:val="004B1072"/>
    <w:rsid w:val="004E2637"/>
    <w:rsid w:val="004F7028"/>
    <w:rsid w:val="004F7241"/>
    <w:rsid w:val="004F7685"/>
    <w:rsid w:val="00560401"/>
    <w:rsid w:val="005C2610"/>
    <w:rsid w:val="005D0330"/>
    <w:rsid w:val="005E414A"/>
    <w:rsid w:val="005F4FCA"/>
    <w:rsid w:val="006077A8"/>
    <w:rsid w:val="00614B78"/>
    <w:rsid w:val="006404CF"/>
    <w:rsid w:val="00671E17"/>
    <w:rsid w:val="007C4A16"/>
    <w:rsid w:val="007D4687"/>
    <w:rsid w:val="008E5316"/>
    <w:rsid w:val="009D12D4"/>
    <w:rsid w:val="009F1B26"/>
    <w:rsid w:val="00A02853"/>
    <w:rsid w:val="00A049DC"/>
    <w:rsid w:val="00A13A1E"/>
    <w:rsid w:val="00A1547B"/>
    <w:rsid w:val="00A167FE"/>
    <w:rsid w:val="00A22FC4"/>
    <w:rsid w:val="00A37658"/>
    <w:rsid w:val="00A37CB1"/>
    <w:rsid w:val="00AD0996"/>
    <w:rsid w:val="00AF13F3"/>
    <w:rsid w:val="00B23B43"/>
    <w:rsid w:val="00B25EDD"/>
    <w:rsid w:val="00B45419"/>
    <w:rsid w:val="00BF477E"/>
    <w:rsid w:val="00CB6857"/>
    <w:rsid w:val="00CF6288"/>
    <w:rsid w:val="00D66630"/>
    <w:rsid w:val="00DC1C19"/>
    <w:rsid w:val="00DD7881"/>
    <w:rsid w:val="00E27D18"/>
    <w:rsid w:val="00E41ADB"/>
    <w:rsid w:val="00E56063"/>
    <w:rsid w:val="00E6364A"/>
    <w:rsid w:val="00E83DE7"/>
    <w:rsid w:val="00EA005D"/>
    <w:rsid w:val="00ED06CD"/>
    <w:rsid w:val="00ED116A"/>
    <w:rsid w:val="00ED74EC"/>
    <w:rsid w:val="00EE4EAE"/>
    <w:rsid w:val="00EF74F3"/>
    <w:rsid w:val="00F25AB8"/>
    <w:rsid w:val="00F52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098C61"/>
  <w15:docId w15:val="{E1D92442-3450-49CD-A0A3-C2E3FEFD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EDD"/>
    <w:pPr>
      <w:suppressAutoHyphens/>
      <w:spacing w:after="200"/>
    </w:pPr>
    <w:rPr>
      <w:rFonts w:ascii="Cambria" w:eastAsia="SimSun" w:hAnsi="Cambria" w:cs="Cambria"/>
      <w:kern w:val="1"/>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uiPriority w:val="99"/>
    <w:rsid w:val="003F21F6"/>
    <w:pPr>
      <w:suppressAutoHyphens/>
    </w:pPr>
    <w:rPr>
      <w:rFonts w:ascii="Cambria" w:hAnsi="Cambria"/>
      <w:sz w:val="24"/>
      <w:szCs w:val="24"/>
      <w:lang w:eastAsia="en-US"/>
    </w:rPr>
  </w:style>
  <w:style w:type="character" w:customStyle="1" w:styleId="Absatz-Standardschriftart">
    <w:name w:val="Absatz-Standardschriftart"/>
    <w:uiPriority w:val="99"/>
    <w:rsid w:val="003F21F6"/>
  </w:style>
  <w:style w:type="character" w:customStyle="1" w:styleId="WW8Num1z0">
    <w:name w:val="WW8Num1z0"/>
    <w:uiPriority w:val="99"/>
    <w:rsid w:val="003F21F6"/>
    <w:rPr>
      <w:rFonts w:ascii="Symbol" w:hAnsi="Symbol" w:cs="Symbol"/>
    </w:rPr>
  </w:style>
  <w:style w:type="character" w:customStyle="1" w:styleId="WW8Num1z1">
    <w:name w:val="WW8Num1z1"/>
    <w:uiPriority w:val="99"/>
    <w:rsid w:val="003F21F6"/>
    <w:rPr>
      <w:rFonts w:ascii="Courier New" w:hAnsi="Courier New" w:cs="Courier New"/>
    </w:rPr>
  </w:style>
  <w:style w:type="character" w:customStyle="1" w:styleId="WW8Num1z2">
    <w:name w:val="WW8Num1z2"/>
    <w:uiPriority w:val="99"/>
    <w:rsid w:val="003F21F6"/>
    <w:rPr>
      <w:rFonts w:ascii="Wingdings" w:hAnsi="Wingdings" w:cs="Wingdings"/>
    </w:rPr>
  </w:style>
  <w:style w:type="character" w:customStyle="1" w:styleId="WW8Num2z0">
    <w:name w:val="WW8Num2z0"/>
    <w:uiPriority w:val="99"/>
    <w:rsid w:val="003F21F6"/>
    <w:rPr>
      <w:rFonts w:ascii="Symbol" w:hAnsi="Symbol" w:cs="Symbol"/>
    </w:rPr>
  </w:style>
  <w:style w:type="character" w:customStyle="1" w:styleId="WW8Num2z1">
    <w:name w:val="WW8Num2z1"/>
    <w:uiPriority w:val="99"/>
    <w:rsid w:val="003F21F6"/>
    <w:rPr>
      <w:rFonts w:ascii="Wingdings" w:hAnsi="Wingdings" w:cs="Wingdings"/>
    </w:rPr>
  </w:style>
  <w:style w:type="character" w:customStyle="1" w:styleId="WW8Num3z0">
    <w:name w:val="WW8Num3z0"/>
    <w:uiPriority w:val="99"/>
    <w:rsid w:val="003F21F6"/>
    <w:rPr>
      <w:rFonts w:ascii="Symbol" w:hAnsi="Symbol" w:cs="Symbol"/>
    </w:rPr>
  </w:style>
  <w:style w:type="character" w:customStyle="1" w:styleId="WW8Num3z1">
    <w:name w:val="WW8Num3z1"/>
    <w:uiPriority w:val="99"/>
    <w:rsid w:val="003F21F6"/>
    <w:rPr>
      <w:rFonts w:ascii="Courier New" w:hAnsi="Courier New" w:cs="Courier New"/>
    </w:rPr>
  </w:style>
  <w:style w:type="character" w:customStyle="1" w:styleId="WW8Num3z2">
    <w:name w:val="WW8Num3z2"/>
    <w:uiPriority w:val="99"/>
    <w:rsid w:val="003F21F6"/>
    <w:rPr>
      <w:rFonts w:ascii="Wingdings" w:hAnsi="Wingdings" w:cs="Wingdings"/>
    </w:rPr>
  </w:style>
  <w:style w:type="character" w:customStyle="1" w:styleId="WW8Num4z0">
    <w:name w:val="WW8Num4z0"/>
    <w:uiPriority w:val="99"/>
    <w:rsid w:val="003F21F6"/>
    <w:rPr>
      <w:rFonts w:ascii="Symbol" w:hAnsi="Symbol" w:cs="Symbol"/>
    </w:rPr>
  </w:style>
  <w:style w:type="character" w:customStyle="1" w:styleId="WW8Num4z2">
    <w:name w:val="WW8Num4z2"/>
    <w:uiPriority w:val="99"/>
    <w:rsid w:val="003F21F6"/>
    <w:rPr>
      <w:rFonts w:ascii="Wingdings" w:hAnsi="Wingdings" w:cs="Wingdings"/>
    </w:rPr>
  </w:style>
  <w:style w:type="character" w:customStyle="1" w:styleId="WW8Num4z4">
    <w:name w:val="WW8Num4z4"/>
    <w:uiPriority w:val="99"/>
    <w:rsid w:val="003F21F6"/>
    <w:rPr>
      <w:rFonts w:ascii="Courier New" w:hAnsi="Courier New" w:cs="Courier New"/>
    </w:rPr>
  </w:style>
  <w:style w:type="character" w:customStyle="1" w:styleId="WW8Num5z0">
    <w:name w:val="WW8Num5z0"/>
    <w:uiPriority w:val="99"/>
    <w:rsid w:val="003F21F6"/>
    <w:rPr>
      <w:rFonts w:ascii="Symbol" w:hAnsi="Symbol" w:cs="Symbol"/>
    </w:rPr>
  </w:style>
  <w:style w:type="character" w:customStyle="1" w:styleId="WW8Num5z1">
    <w:name w:val="WW8Num5z1"/>
    <w:uiPriority w:val="99"/>
    <w:rsid w:val="003F21F6"/>
    <w:rPr>
      <w:rFonts w:ascii="Courier New" w:hAnsi="Courier New" w:cs="Courier New"/>
    </w:rPr>
  </w:style>
  <w:style w:type="character" w:customStyle="1" w:styleId="WW8Num5z2">
    <w:name w:val="WW8Num5z2"/>
    <w:uiPriority w:val="99"/>
    <w:rsid w:val="003F21F6"/>
    <w:rPr>
      <w:rFonts w:ascii="Wingdings" w:hAnsi="Wingdings" w:cs="Wingdings"/>
    </w:rPr>
  </w:style>
  <w:style w:type="character" w:customStyle="1" w:styleId="WW8Num6z0">
    <w:name w:val="WW8Num6z0"/>
    <w:uiPriority w:val="99"/>
    <w:rsid w:val="003F21F6"/>
    <w:rPr>
      <w:rFonts w:ascii="Symbol" w:hAnsi="Symbol" w:cs="Symbol"/>
    </w:rPr>
  </w:style>
  <w:style w:type="character" w:customStyle="1" w:styleId="WW8Num6z1">
    <w:name w:val="WW8Num6z1"/>
    <w:uiPriority w:val="99"/>
    <w:rsid w:val="003F21F6"/>
    <w:rPr>
      <w:rFonts w:ascii="Wingdings" w:hAnsi="Wingdings" w:cs="Wingdings"/>
    </w:rPr>
  </w:style>
  <w:style w:type="character" w:customStyle="1" w:styleId="Marcadores">
    <w:name w:val="Marcadores"/>
    <w:uiPriority w:val="99"/>
    <w:rsid w:val="003F21F6"/>
    <w:rPr>
      <w:rFonts w:ascii="StarSymbol" w:eastAsia="StarSymbol" w:hAnsi="StarSymbol" w:cs="StarSymbol"/>
      <w:sz w:val="18"/>
      <w:szCs w:val="18"/>
    </w:rPr>
  </w:style>
  <w:style w:type="paragraph" w:customStyle="1" w:styleId="Captulo">
    <w:name w:val="Capítulo"/>
    <w:basedOn w:val="Padro"/>
    <w:next w:val="Corpodetexto"/>
    <w:uiPriority w:val="99"/>
    <w:rsid w:val="003F21F6"/>
    <w:pPr>
      <w:keepNext/>
      <w:spacing w:before="240" w:after="120"/>
    </w:pPr>
    <w:rPr>
      <w:rFonts w:ascii="Arial" w:eastAsia="MS Mincho" w:hAnsi="Arial" w:cs="Arial"/>
      <w:sz w:val="28"/>
      <w:szCs w:val="28"/>
    </w:rPr>
  </w:style>
  <w:style w:type="paragraph" w:styleId="Corpodetexto">
    <w:name w:val="Body Text"/>
    <w:basedOn w:val="Padro"/>
    <w:link w:val="CorpodetextoChar"/>
    <w:uiPriority w:val="99"/>
    <w:rsid w:val="003F21F6"/>
    <w:pPr>
      <w:spacing w:after="120"/>
    </w:pPr>
  </w:style>
  <w:style w:type="character" w:customStyle="1" w:styleId="CorpodetextoChar">
    <w:name w:val="Corpo de texto Char"/>
    <w:link w:val="Corpodetexto"/>
    <w:uiPriority w:val="99"/>
    <w:semiHidden/>
    <w:rPr>
      <w:rFonts w:ascii="Cambria" w:eastAsia="SimSun" w:hAnsi="Cambria" w:cs="Cambria"/>
      <w:kern w:val="1"/>
      <w:sz w:val="24"/>
      <w:szCs w:val="24"/>
      <w:lang w:eastAsia="ar-SA" w:bidi="ar-SA"/>
    </w:rPr>
  </w:style>
  <w:style w:type="paragraph" w:styleId="Lista">
    <w:name w:val="List"/>
    <w:basedOn w:val="Corpodetexto"/>
    <w:uiPriority w:val="99"/>
    <w:rsid w:val="003F21F6"/>
  </w:style>
  <w:style w:type="paragraph" w:styleId="Legenda">
    <w:name w:val="caption"/>
    <w:basedOn w:val="Padro"/>
    <w:uiPriority w:val="99"/>
    <w:qFormat/>
    <w:rsid w:val="003F21F6"/>
    <w:pPr>
      <w:suppressLineNumbers/>
      <w:spacing w:before="120" w:after="120"/>
    </w:pPr>
    <w:rPr>
      <w:i/>
      <w:iCs/>
    </w:rPr>
  </w:style>
  <w:style w:type="paragraph" w:customStyle="1" w:styleId="ndice">
    <w:name w:val="Índice"/>
    <w:basedOn w:val="Padro"/>
    <w:uiPriority w:val="99"/>
    <w:rsid w:val="003F21F6"/>
    <w:pPr>
      <w:suppressLineNumbers/>
    </w:pPr>
  </w:style>
  <w:style w:type="paragraph" w:styleId="PargrafodaLista">
    <w:name w:val="List Paragraph"/>
    <w:basedOn w:val="Normal"/>
    <w:uiPriority w:val="99"/>
    <w:qFormat/>
    <w:rsid w:val="00EA0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920291">
      <w:marLeft w:val="0"/>
      <w:marRight w:val="0"/>
      <w:marTop w:val="0"/>
      <w:marBottom w:val="0"/>
      <w:divBdr>
        <w:top w:val="none" w:sz="0" w:space="0" w:color="auto"/>
        <w:left w:val="none" w:sz="0" w:space="0" w:color="auto"/>
        <w:bottom w:val="none" w:sz="0" w:space="0" w:color="auto"/>
        <w:right w:val="none" w:sz="0" w:space="0" w:color="auto"/>
      </w:divBdr>
    </w:div>
    <w:div w:id="1909920292">
      <w:marLeft w:val="0"/>
      <w:marRight w:val="0"/>
      <w:marTop w:val="0"/>
      <w:marBottom w:val="0"/>
      <w:divBdr>
        <w:top w:val="none" w:sz="0" w:space="0" w:color="auto"/>
        <w:left w:val="none" w:sz="0" w:space="0" w:color="auto"/>
        <w:bottom w:val="none" w:sz="0" w:space="0" w:color="auto"/>
        <w:right w:val="none" w:sz="0" w:space="0" w:color="auto"/>
      </w:divBdr>
    </w:div>
    <w:div w:id="1909920293">
      <w:marLeft w:val="0"/>
      <w:marRight w:val="0"/>
      <w:marTop w:val="0"/>
      <w:marBottom w:val="0"/>
      <w:divBdr>
        <w:top w:val="none" w:sz="0" w:space="0" w:color="auto"/>
        <w:left w:val="none" w:sz="0" w:space="0" w:color="auto"/>
        <w:bottom w:val="none" w:sz="0" w:space="0" w:color="auto"/>
        <w:right w:val="none" w:sz="0" w:space="0" w:color="auto"/>
      </w:divBdr>
    </w:div>
    <w:div w:id="1909920294">
      <w:marLeft w:val="0"/>
      <w:marRight w:val="0"/>
      <w:marTop w:val="0"/>
      <w:marBottom w:val="0"/>
      <w:divBdr>
        <w:top w:val="none" w:sz="0" w:space="0" w:color="auto"/>
        <w:left w:val="none" w:sz="0" w:space="0" w:color="auto"/>
        <w:bottom w:val="none" w:sz="0" w:space="0" w:color="auto"/>
        <w:right w:val="none" w:sz="0" w:space="0" w:color="auto"/>
      </w:divBdr>
    </w:div>
    <w:div w:id="19099202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theme" Target="theme/theme1.xml"/><Relationship Id="rId5" Type="http://schemas.openxmlformats.org/officeDocument/2006/relationships/image" Target="media/image3.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1643</Words>
  <Characters>8873</Characters>
  <Application>Microsoft Office Word</Application>
  <DocSecurity>0</DocSecurity>
  <Lines>73</Lines>
  <Paragraphs>20</Paragraphs>
  <ScaleCrop>false</ScaleCrop>
  <Company>ITA</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Padrão Strategy</dc:title>
  <dc:subject/>
  <dc:creator>fernandofms</dc:creator>
  <cp:keywords/>
  <dc:description/>
  <cp:lastModifiedBy>Sony</cp:lastModifiedBy>
  <cp:revision>6</cp:revision>
  <cp:lastPrinted>2015-10-27T06:52:00Z</cp:lastPrinted>
  <dcterms:created xsi:type="dcterms:W3CDTF">2017-10-10T13:16:00Z</dcterms:created>
  <dcterms:modified xsi:type="dcterms:W3CDTF">2017-10-10T14:09:00Z</dcterms:modified>
</cp:coreProperties>
</file>